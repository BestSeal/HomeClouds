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FEE" w:rsidRPr="008A705E" w:rsidRDefault="00791FEE" w:rsidP="00791FEE">
      <w:pPr>
        <w:ind w:left="0" w:firstLine="0"/>
        <w:rPr>
          <w:szCs w:val="24"/>
          <w:lang w:val="en-US"/>
        </w:rPr>
      </w:pPr>
    </w:p>
    <w:p w:rsidR="00791FEE" w:rsidRPr="007E02C4" w:rsidRDefault="00791FEE" w:rsidP="00791FEE">
      <w:pPr>
        <w:ind w:left="5954"/>
        <w:jc w:val="center"/>
        <w:rPr>
          <w:szCs w:val="24"/>
        </w:rPr>
      </w:pPr>
      <w:r w:rsidRPr="007E02C4">
        <w:rPr>
          <w:szCs w:val="24"/>
        </w:rPr>
        <w:t>«Утверждаю»</w:t>
      </w:r>
    </w:p>
    <w:p w:rsidR="00791FEE" w:rsidRPr="007E02C4" w:rsidRDefault="00791FEE" w:rsidP="00791FEE">
      <w:pPr>
        <w:ind w:left="5760" w:firstLine="0"/>
        <w:jc w:val="center"/>
        <w:rPr>
          <w:szCs w:val="24"/>
        </w:rPr>
      </w:pPr>
      <w:r>
        <w:rPr>
          <w:szCs w:val="24"/>
        </w:rPr>
        <w:t>Доцент института «</w:t>
      </w:r>
      <w:proofErr w:type="spellStart"/>
      <w:r>
        <w:rPr>
          <w:szCs w:val="24"/>
        </w:rPr>
        <w:t>СПИНтех</w:t>
      </w:r>
      <w:proofErr w:type="spellEnd"/>
      <w:r>
        <w:rPr>
          <w:szCs w:val="24"/>
        </w:rPr>
        <w:t>»</w:t>
      </w:r>
      <w:r w:rsidRPr="007E02C4">
        <w:rPr>
          <w:szCs w:val="24"/>
        </w:rPr>
        <w:br/>
        <w:t>____________(</w:t>
      </w:r>
      <w:r>
        <w:rPr>
          <w:szCs w:val="24"/>
        </w:rPr>
        <w:t>Фёдоров А.Р.)</w:t>
      </w:r>
      <w:r w:rsidRPr="007E02C4">
        <w:rPr>
          <w:szCs w:val="24"/>
        </w:rPr>
        <w:br/>
        <w:t>«</w:t>
      </w:r>
      <w:r>
        <w:rPr>
          <w:szCs w:val="24"/>
        </w:rPr>
        <w:t>29</w:t>
      </w:r>
      <w:r w:rsidRPr="007E02C4">
        <w:rPr>
          <w:szCs w:val="24"/>
        </w:rPr>
        <w:t xml:space="preserve">» </w:t>
      </w:r>
      <w:r>
        <w:rPr>
          <w:szCs w:val="24"/>
        </w:rPr>
        <w:t xml:space="preserve">  сентября  </w:t>
      </w:r>
      <w:r w:rsidRPr="007E02C4">
        <w:rPr>
          <w:szCs w:val="24"/>
        </w:rPr>
        <w:t>20</w:t>
      </w:r>
      <w:r>
        <w:rPr>
          <w:szCs w:val="24"/>
        </w:rPr>
        <w:t>20</w:t>
      </w:r>
      <w:r w:rsidRPr="007E02C4">
        <w:rPr>
          <w:szCs w:val="24"/>
        </w:rPr>
        <w:t xml:space="preserve">  г.</w:t>
      </w:r>
    </w:p>
    <w:p w:rsidR="00791FEE" w:rsidRPr="007E02C4" w:rsidRDefault="00791FEE" w:rsidP="00791FEE">
      <w:pPr>
        <w:rPr>
          <w:szCs w:val="24"/>
        </w:rPr>
      </w:pPr>
    </w:p>
    <w:p w:rsidR="00791FEE" w:rsidRPr="007E02C4" w:rsidRDefault="00791FEE" w:rsidP="00791FEE">
      <w:pPr>
        <w:ind w:left="0" w:firstLine="0"/>
        <w:rPr>
          <w:szCs w:val="24"/>
        </w:rPr>
      </w:pPr>
    </w:p>
    <w:p w:rsidR="00791FEE" w:rsidRPr="007E02C4" w:rsidRDefault="00791FEE" w:rsidP="00791FEE">
      <w:pPr>
        <w:ind w:left="0" w:firstLine="0"/>
        <w:rPr>
          <w:szCs w:val="24"/>
        </w:rPr>
      </w:pPr>
    </w:p>
    <w:p w:rsidR="00791FEE" w:rsidRPr="00791FEE" w:rsidRDefault="00791FEE" w:rsidP="00791FEE">
      <w:pPr>
        <w:ind w:left="0" w:firstLine="0"/>
        <w:rPr>
          <w:szCs w:val="24"/>
        </w:rPr>
      </w:pPr>
    </w:p>
    <w:p w:rsidR="00791FEE" w:rsidRPr="007E02C4" w:rsidRDefault="00791FEE" w:rsidP="00791FEE">
      <w:pPr>
        <w:ind w:left="0" w:firstLine="0"/>
        <w:rPr>
          <w:szCs w:val="24"/>
        </w:rPr>
      </w:pPr>
    </w:p>
    <w:p w:rsidR="00791FEE" w:rsidRPr="007E02C4" w:rsidRDefault="00791FEE" w:rsidP="00791FEE">
      <w:pPr>
        <w:ind w:left="0" w:firstLine="0"/>
        <w:rPr>
          <w:szCs w:val="24"/>
        </w:rPr>
      </w:pPr>
    </w:p>
    <w:p w:rsidR="00791FEE" w:rsidRPr="007E02C4" w:rsidRDefault="00791FEE" w:rsidP="00791FEE">
      <w:pPr>
        <w:ind w:left="0" w:firstLine="0"/>
        <w:rPr>
          <w:szCs w:val="24"/>
        </w:rPr>
      </w:pPr>
    </w:p>
    <w:p w:rsidR="00791FEE" w:rsidRPr="007E02C4" w:rsidRDefault="00791FEE" w:rsidP="00791FEE">
      <w:pPr>
        <w:ind w:left="0" w:firstLine="0"/>
        <w:jc w:val="center"/>
        <w:rPr>
          <w:szCs w:val="24"/>
        </w:rPr>
      </w:pPr>
      <w:r w:rsidRPr="007E02C4">
        <w:rPr>
          <w:b/>
          <w:szCs w:val="24"/>
        </w:rPr>
        <w:t xml:space="preserve">Техническое задание </w:t>
      </w:r>
      <w:r w:rsidRPr="007E02C4">
        <w:rPr>
          <w:b/>
          <w:szCs w:val="24"/>
        </w:rPr>
        <w:br/>
      </w:r>
      <w:r w:rsidRPr="007E02C4">
        <w:rPr>
          <w:szCs w:val="24"/>
        </w:rPr>
        <w:t>на разработку «</w:t>
      </w:r>
      <w:r>
        <w:rPr>
          <w:szCs w:val="24"/>
        </w:rPr>
        <w:t>Личного облачного файлового хранилища</w:t>
      </w:r>
      <w:r w:rsidRPr="007E02C4">
        <w:rPr>
          <w:szCs w:val="24"/>
        </w:rPr>
        <w:t>»</w:t>
      </w:r>
    </w:p>
    <w:p w:rsidR="00791FEE" w:rsidRPr="007E02C4" w:rsidRDefault="00791FEE" w:rsidP="00791FEE">
      <w:pPr>
        <w:ind w:left="0" w:firstLine="0"/>
        <w:jc w:val="center"/>
        <w:rPr>
          <w:szCs w:val="24"/>
        </w:rPr>
      </w:pPr>
    </w:p>
    <w:p w:rsidR="00791FEE" w:rsidRPr="007E02C4" w:rsidRDefault="00791FEE" w:rsidP="00791FEE">
      <w:pPr>
        <w:ind w:left="0" w:firstLine="0"/>
        <w:jc w:val="center"/>
        <w:rPr>
          <w:szCs w:val="24"/>
        </w:rPr>
      </w:pPr>
    </w:p>
    <w:p w:rsidR="00791FEE" w:rsidRPr="007E02C4" w:rsidRDefault="00791FEE" w:rsidP="00791FEE">
      <w:pPr>
        <w:ind w:left="0" w:firstLine="0"/>
        <w:jc w:val="right"/>
        <w:rPr>
          <w:szCs w:val="24"/>
        </w:rPr>
      </w:pPr>
    </w:p>
    <w:p w:rsidR="00791FEE" w:rsidRPr="007E02C4" w:rsidRDefault="00791FEE" w:rsidP="00791FEE">
      <w:pPr>
        <w:ind w:left="0" w:firstLine="0"/>
        <w:jc w:val="right"/>
        <w:rPr>
          <w:szCs w:val="24"/>
        </w:rPr>
      </w:pPr>
    </w:p>
    <w:p w:rsidR="00791FEE" w:rsidRPr="007E02C4" w:rsidRDefault="00791FEE" w:rsidP="00791FEE">
      <w:pPr>
        <w:rPr>
          <w:szCs w:val="24"/>
        </w:rPr>
      </w:pPr>
    </w:p>
    <w:p w:rsidR="00791FEE" w:rsidRPr="007E02C4" w:rsidRDefault="00791FEE" w:rsidP="00791FEE">
      <w:pPr>
        <w:ind w:left="0" w:firstLine="0"/>
        <w:rPr>
          <w:szCs w:val="24"/>
        </w:rPr>
      </w:pPr>
    </w:p>
    <w:p w:rsidR="00791FEE" w:rsidRPr="007E02C4" w:rsidRDefault="00791FEE" w:rsidP="00791FEE">
      <w:pPr>
        <w:ind w:left="0" w:firstLine="0"/>
        <w:jc w:val="right"/>
        <w:rPr>
          <w:szCs w:val="24"/>
        </w:rPr>
      </w:pPr>
    </w:p>
    <w:p w:rsidR="00791FEE" w:rsidRPr="007E02C4" w:rsidRDefault="00791FEE" w:rsidP="00791FEE">
      <w:pPr>
        <w:ind w:left="0" w:firstLine="0"/>
        <w:jc w:val="right"/>
        <w:rPr>
          <w:szCs w:val="24"/>
        </w:rPr>
      </w:pPr>
    </w:p>
    <w:p w:rsidR="00791FEE" w:rsidRPr="007E02C4" w:rsidRDefault="00791FEE" w:rsidP="00791FEE">
      <w:pPr>
        <w:ind w:left="0" w:firstLine="0"/>
        <w:jc w:val="center"/>
        <w:rPr>
          <w:szCs w:val="24"/>
        </w:rPr>
      </w:pPr>
    </w:p>
    <w:p w:rsidR="00791FEE" w:rsidRPr="007E02C4" w:rsidRDefault="00791FEE" w:rsidP="00791FEE">
      <w:pPr>
        <w:ind w:left="0" w:firstLine="0"/>
        <w:jc w:val="center"/>
        <w:rPr>
          <w:b/>
          <w:szCs w:val="24"/>
        </w:rPr>
      </w:pPr>
      <w:bookmarkStart w:id="0" w:name="_Toc160217337"/>
      <w:bookmarkStart w:id="1" w:name="_Toc160245982"/>
      <w:r>
        <w:rPr>
          <w:b/>
          <w:szCs w:val="24"/>
        </w:rPr>
        <w:t>Зеленоград</w:t>
      </w:r>
      <w:r w:rsidRPr="007E02C4">
        <w:rPr>
          <w:b/>
          <w:szCs w:val="24"/>
        </w:rPr>
        <w:t>, 20</w:t>
      </w:r>
      <w:bookmarkEnd w:id="0"/>
      <w:bookmarkEnd w:id="1"/>
      <w:r>
        <w:rPr>
          <w:b/>
          <w:szCs w:val="24"/>
        </w:rPr>
        <w:t>20</w:t>
      </w:r>
    </w:p>
    <w:p w:rsidR="008A705E" w:rsidRDefault="00791FEE" w:rsidP="008A705E">
      <w:pPr>
        <w:pStyle w:val="aff7"/>
        <w:rPr>
          <w:rFonts w:cs="Times New Roman"/>
          <w:b/>
          <w:sz w:val="24"/>
          <w:szCs w:val="24"/>
        </w:rPr>
      </w:pPr>
      <w:r w:rsidRPr="00D87F20">
        <w:rPr>
          <w:rFonts w:cs="Times New Roman"/>
          <w:b/>
          <w:sz w:val="24"/>
          <w:szCs w:val="24"/>
        </w:rPr>
        <w:br w:type="page"/>
      </w:r>
      <w:r w:rsidRPr="00D87F20">
        <w:rPr>
          <w:rFonts w:cs="Times New Roman"/>
          <w:b/>
          <w:sz w:val="24"/>
          <w:szCs w:val="24"/>
        </w:rPr>
        <w:lastRenderedPageBreak/>
        <w:t>1. Введение</w:t>
      </w:r>
    </w:p>
    <w:p w:rsidR="008A705E" w:rsidRPr="008A705E" w:rsidRDefault="008A705E" w:rsidP="008A705E">
      <w:pPr>
        <w:pStyle w:val="aff7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В настоящее время у большинства людей дома присутствуют хранилища с данными, будь то жесткие диски, </w:t>
      </w:r>
      <w:proofErr w:type="spellStart"/>
      <w:r>
        <w:rPr>
          <w:rFonts w:cs="Times New Roman"/>
          <w:sz w:val="24"/>
          <w:szCs w:val="24"/>
        </w:rPr>
        <w:t>флэш-накопители</w:t>
      </w:r>
      <w:proofErr w:type="spellEnd"/>
      <w:r>
        <w:rPr>
          <w:rFonts w:cs="Times New Roman"/>
          <w:sz w:val="24"/>
          <w:szCs w:val="24"/>
        </w:rPr>
        <w:t xml:space="preserve">, оптические диски и др. Доступ к ним осуществляется при помощи всевозможных устройств, среди которых ведущую позицию занимает персональный компьютер. С развитием сети «Интернет» у людей появилась возможность доступа к данным из любой точки мира, что неизбежно привело к появлению потребности в облачных хранилищах. На сегодняшний день существует множество сервисов предоставляющих данную услугу, таких как </w:t>
      </w:r>
      <w:proofErr w:type="spellStart"/>
      <w:r>
        <w:rPr>
          <w:rFonts w:cs="Times New Roman"/>
          <w:sz w:val="24"/>
          <w:szCs w:val="24"/>
        </w:rPr>
        <w:t>Яндекс</w:t>
      </w:r>
      <w:proofErr w:type="gramStart"/>
      <w:r>
        <w:rPr>
          <w:rFonts w:cs="Times New Roman"/>
          <w:sz w:val="24"/>
          <w:szCs w:val="24"/>
        </w:rPr>
        <w:t>.Д</w:t>
      </w:r>
      <w:proofErr w:type="gramEnd"/>
      <w:r>
        <w:rPr>
          <w:rFonts w:cs="Times New Roman"/>
          <w:sz w:val="24"/>
          <w:szCs w:val="24"/>
        </w:rPr>
        <w:t>иск</w:t>
      </w:r>
      <w:proofErr w:type="spellEnd"/>
      <w:r>
        <w:rPr>
          <w:rFonts w:cs="Times New Roman"/>
          <w:sz w:val="24"/>
          <w:szCs w:val="24"/>
        </w:rPr>
        <w:t xml:space="preserve"> и </w:t>
      </w:r>
      <w:r>
        <w:rPr>
          <w:rFonts w:cs="Times New Roman"/>
          <w:sz w:val="24"/>
          <w:szCs w:val="24"/>
          <w:lang w:val="en-US"/>
        </w:rPr>
        <w:t>Google</w:t>
      </w:r>
      <w:r w:rsidRPr="008A705E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lang w:val="en-US"/>
        </w:rPr>
        <w:t>Drive</w:t>
      </w:r>
      <w:r w:rsidRPr="008A705E">
        <w:rPr>
          <w:rFonts w:cs="Times New Roman"/>
          <w:sz w:val="24"/>
          <w:szCs w:val="24"/>
        </w:rPr>
        <w:t xml:space="preserve">. </w:t>
      </w:r>
      <w:r>
        <w:rPr>
          <w:rFonts w:cs="Times New Roman"/>
          <w:sz w:val="24"/>
          <w:szCs w:val="24"/>
        </w:rPr>
        <w:t xml:space="preserve">Однако все они имеют ряд существенных проблем, которые затрудняют их использование пользователями с повышенными требованиями к объемам данных и их безопасности. Так, большинство </w:t>
      </w:r>
      <w:proofErr w:type="spellStart"/>
      <w:r>
        <w:rPr>
          <w:rFonts w:cs="Times New Roman"/>
          <w:sz w:val="24"/>
          <w:szCs w:val="24"/>
        </w:rPr>
        <w:t>онлайн-сервисов</w:t>
      </w:r>
      <w:proofErr w:type="spellEnd"/>
      <w:r>
        <w:rPr>
          <w:rFonts w:cs="Times New Roman"/>
          <w:sz w:val="24"/>
          <w:szCs w:val="24"/>
        </w:rPr>
        <w:t xml:space="preserve"> предоставляющих облачные хранилища требуют платы за разблокирование дополнительных объемов данных. У пользователей нет возможности использовать своё уже имеющееся на диске место и</w:t>
      </w:r>
      <w:r w:rsidRPr="008A705E">
        <w:rPr>
          <w:rFonts w:cs="Times New Roman"/>
          <w:sz w:val="24"/>
          <w:szCs w:val="24"/>
        </w:rPr>
        <w:t>/</w:t>
      </w:r>
      <w:r>
        <w:rPr>
          <w:rFonts w:cs="Times New Roman"/>
          <w:sz w:val="24"/>
          <w:szCs w:val="24"/>
        </w:rPr>
        <w:t xml:space="preserve">или докупать твердотельные накопители для его расширения в облаке. Это подводит ко второму существенному недостатку: данные на облачных хранилищах размещены на серверах предоставляющих эту услугу компаний, что не только приводит к их зависимости от интернет-подключения, но и подвергает данные существенному риску. Данное программное решение призвано решить обе эти проблемы, при </w:t>
      </w:r>
      <w:proofErr w:type="gramStart"/>
      <w:r>
        <w:rPr>
          <w:rFonts w:cs="Times New Roman"/>
          <w:sz w:val="24"/>
          <w:szCs w:val="24"/>
        </w:rPr>
        <w:t>этом</w:t>
      </w:r>
      <w:proofErr w:type="gramEnd"/>
      <w:r>
        <w:rPr>
          <w:rFonts w:cs="Times New Roman"/>
          <w:sz w:val="24"/>
          <w:szCs w:val="24"/>
        </w:rPr>
        <w:t xml:space="preserve"> не потеряв в функционале, а возможно даже и увеличив его по сравнению с существующими аналогами. </w:t>
      </w:r>
    </w:p>
    <w:p w:rsidR="00791FEE" w:rsidRPr="008A705E" w:rsidRDefault="00791FEE" w:rsidP="00791FEE">
      <w:pPr>
        <w:pStyle w:val="af1"/>
      </w:pPr>
    </w:p>
    <w:p w:rsidR="00791FEE" w:rsidRPr="007E02C4" w:rsidRDefault="00791FEE" w:rsidP="008A705E">
      <w:pPr>
        <w:pStyle w:val="affe"/>
        <w:ind w:left="0" w:firstLine="0"/>
        <w:rPr>
          <w:rFonts w:ascii="Times New Roman" w:hAnsi="Times New Roman"/>
          <w:sz w:val="24"/>
          <w:szCs w:val="24"/>
        </w:rPr>
      </w:pPr>
    </w:p>
    <w:p w:rsidR="00791FEE" w:rsidRPr="00D87F20" w:rsidRDefault="00791FEE" w:rsidP="00791FEE">
      <w:pPr>
        <w:pStyle w:val="aff7"/>
        <w:rPr>
          <w:rFonts w:cs="Times New Roman"/>
          <w:b/>
          <w:sz w:val="24"/>
          <w:szCs w:val="24"/>
        </w:rPr>
      </w:pPr>
      <w:r w:rsidRPr="00D87F20">
        <w:rPr>
          <w:rFonts w:cs="Times New Roman"/>
          <w:b/>
          <w:sz w:val="24"/>
          <w:szCs w:val="24"/>
        </w:rPr>
        <w:t>2. Основание для разработки</w:t>
      </w:r>
    </w:p>
    <w:p w:rsidR="00791FEE" w:rsidRPr="007E02C4" w:rsidRDefault="00791FEE" w:rsidP="00791FEE">
      <w:pPr>
        <w:pStyle w:val="colth"/>
        <w:rPr>
          <w:sz w:val="24"/>
        </w:rPr>
      </w:pPr>
      <w:r w:rsidRPr="007E02C4">
        <w:rPr>
          <w:sz w:val="24"/>
        </w:rPr>
        <w:t xml:space="preserve">2.1. Основанием для данной работы служит договор № 1234 от </w:t>
      </w:r>
      <w:r>
        <w:rPr>
          <w:sz w:val="24"/>
        </w:rPr>
        <w:t>15</w:t>
      </w:r>
      <w:r w:rsidRPr="007E02C4">
        <w:rPr>
          <w:sz w:val="24"/>
        </w:rPr>
        <w:t xml:space="preserve"> </w:t>
      </w:r>
      <w:r>
        <w:rPr>
          <w:sz w:val="24"/>
        </w:rPr>
        <w:t>сентября</w:t>
      </w:r>
      <w:r w:rsidRPr="007E02C4">
        <w:rPr>
          <w:sz w:val="24"/>
        </w:rPr>
        <w:t xml:space="preserve"> </w:t>
      </w:r>
      <w:r>
        <w:rPr>
          <w:sz w:val="24"/>
        </w:rPr>
        <w:t>2020</w:t>
      </w:r>
      <w:r w:rsidRPr="007E02C4">
        <w:rPr>
          <w:sz w:val="24"/>
        </w:rPr>
        <w:t xml:space="preserve"> г.</w:t>
      </w:r>
    </w:p>
    <w:p w:rsidR="00791FEE" w:rsidRPr="007E02C4" w:rsidRDefault="00791FEE" w:rsidP="00791FEE">
      <w:pPr>
        <w:pStyle w:val="colth"/>
        <w:rPr>
          <w:sz w:val="24"/>
        </w:rPr>
      </w:pPr>
      <w:r w:rsidRPr="007E02C4">
        <w:rPr>
          <w:sz w:val="24"/>
        </w:rPr>
        <w:t>2.2. Наименование работы «</w:t>
      </w:r>
      <w:r>
        <w:rPr>
          <w:sz w:val="24"/>
        </w:rPr>
        <w:t>Личное облачное файловое хранилище</w:t>
      </w:r>
      <w:r w:rsidRPr="007E02C4">
        <w:rPr>
          <w:sz w:val="24"/>
        </w:rPr>
        <w:t>»</w:t>
      </w:r>
      <w:r>
        <w:rPr>
          <w:sz w:val="24"/>
        </w:rPr>
        <w:t>.</w:t>
      </w:r>
    </w:p>
    <w:p w:rsidR="00791FEE" w:rsidRPr="007E02C4" w:rsidRDefault="00791FEE" w:rsidP="00791FEE">
      <w:pPr>
        <w:pStyle w:val="colth"/>
        <w:rPr>
          <w:sz w:val="24"/>
        </w:rPr>
      </w:pPr>
      <w:r w:rsidRPr="007E02C4">
        <w:rPr>
          <w:sz w:val="24"/>
        </w:rPr>
        <w:t xml:space="preserve">2.3. Исполнители: </w:t>
      </w:r>
      <w:r>
        <w:rPr>
          <w:sz w:val="24"/>
        </w:rPr>
        <w:t>О</w:t>
      </w:r>
      <w:r w:rsidR="000372B7">
        <w:rPr>
          <w:sz w:val="24"/>
        </w:rPr>
        <w:t>О</w:t>
      </w:r>
      <w:r>
        <w:rPr>
          <w:sz w:val="24"/>
        </w:rPr>
        <w:t xml:space="preserve">О «Команда </w:t>
      </w:r>
      <w:r w:rsidR="00DC5E82">
        <w:rPr>
          <w:sz w:val="24"/>
        </w:rPr>
        <w:t>студентов</w:t>
      </w:r>
      <w:r>
        <w:rPr>
          <w:sz w:val="24"/>
        </w:rPr>
        <w:t>»</w:t>
      </w:r>
      <w:r w:rsidR="00DC5E82">
        <w:rPr>
          <w:sz w:val="24"/>
        </w:rPr>
        <w:t>.</w:t>
      </w:r>
    </w:p>
    <w:p w:rsidR="00791FEE" w:rsidRPr="007E02C4" w:rsidRDefault="00791FEE" w:rsidP="00791FEE">
      <w:pPr>
        <w:pStyle w:val="colth"/>
        <w:rPr>
          <w:sz w:val="24"/>
        </w:rPr>
      </w:pPr>
      <w:r w:rsidRPr="007E02C4">
        <w:rPr>
          <w:sz w:val="24"/>
        </w:rPr>
        <w:t xml:space="preserve">2.4. Соисполнители: нет. </w:t>
      </w:r>
    </w:p>
    <w:p w:rsidR="00791FEE" w:rsidRPr="007E02C4" w:rsidRDefault="00791FEE" w:rsidP="00791FEE">
      <w:pPr>
        <w:pStyle w:val="colth"/>
        <w:rPr>
          <w:sz w:val="24"/>
        </w:rPr>
      </w:pPr>
    </w:p>
    <w:p w:rsidR="00791FEE" w:rsidRPr="00D87F20" w:rsidRDefault="00791FEE" w:rsidP="00791FEE">
      <w:pPr>
        <w:pStyle w:val="aff7"/>
        <w:rPr>
          <w:rFonts w:cs="Times New Roman"/>
          <w:b/>
          <w:sz w:val="24"/>
          <w:szCs w:val="24"/>
        </w:rPr>
      </w:pPr>
      <w:r w:rsidRPr="00D87F20">
        <w:rPr>
          <w:rFonts w:cs="Times New Roman"/>
          <w:b/>
          <w:sz w:val="24"/>
          <w:szCs w:val="24"/>
        </w:rPr>
        <w:t>3. Назначение разработки</w:t>
      </w:r>
    </w:p>
    <w:p w:rsidR="00791FEE" w:rsidRPr="007E02C4" w:rsidRDefault="00791FEE" w:rsidP="00791FEE">
      <w:pPr>
        <w:pStyle w:val="af1"/>
      </w:pPr>
      <w:r w:rsidRPr="007E02C4">
        <w:t xml:space="preserve">Создание </w:t>
      </w:r>
      <w:r w:rsidR="000372B7">
        <w:t>личного облачного файлового хранилища на основе одноплатного компьютера.</w:t>
      </w:r>
    </w:p>
    <w:p w:rsidR="00791FEE" w:rsidRPr="007E02C4" w:rsidRDefault="00791FEE" w:rsidP="00791FEE">
      <w:pPr>
        <w:pStyle w:val="affe"/>
        <w:jc w:val="center"/>
        <w:rPr>
          <w:rFonts w:ascii="Times New Roman" w:hAnsi="Times New Roman"/>
          <w:sz w:val="24"/>
          <w:szCs w:val="24"/>
        </w:rPr>
      </w:pPr>
    </w:p>
    <w:p w:rsidR="00791FEE" w:rsidRPr="007E02C4" w:rsidRDefault="00791FEE" w:rsidP="00791FEE">
      <w:pPr>
        <w:pStyle w:val="aff7"/>
        <w:rPr>
          <w:rFonts w:cs="Times New Roman"/>
          <w:sz w:val="24"/>
          <w:szCs w:val="24"/>
        </w:rPr>
      </w:pPr>
      <w:r w:rsidRPr="007E02C4">
        <w:rPr>
          <w:rFonts w:cs="Times New Roman"/>
          <w:sz w:val="24"/>
          <w:szCs w:val="24"/>
        </w:rPr>
        <w:t>4. Технические требования</w:t>
      </w:r>
    </w:p>
    <w:p w:rsidR="00791FEE" w:rsidRPr="007E02C4" w:rsidRDefault="00791FEE" w:rsidP="00791FEE">
      <w:pPr>
        <w:pStyle w:val="colth"/>
        <w:rPr>
          <w:sz w:val="24"/>
        </w:rPr>
      </w:pPr>
      <w:r w:rsidRPr="007E02C4">
        <w:rPr>
          <w:sz w:val="24"/>
        </w:rPr>
        <w:t>4.1. Требования к функциональным характеристикам</w:t>
      </w:r>
    </w:p>
    <w:p w:rsidR="00791FEE" w:rsidRPr="007E02C4" w:rsidRDefault="00791FEE" w:rsidP="00791FEE">
      <w:pPr>
        <w:pStyle w:val="colth"/>
        <w:rPr>
          <w:sz w:val="24"/>
        </w:rPr>
      </w:pPr>
      <w:r w:rsidRPr="007E02C4">
        <w:rPr>
          <w:sz w:val="24"/>
        </w:rPr>
        <w:t>4.1.1. Состав выполняемых функций</w:t>
      </w:r>
    </w:p>
    <w:p w:rsidR="00791FEE" w:rsidRPr="007E02C4" w:rsidRDefault="00791FEE" w:rsidP="00791FEE">
      <w:pPr>
        <w:pStyle w:val="af1"/>
      </w:pPr>
      <w:r w:rsidRPr="007E02C4">
        <w:t>Разрабатываемое ПО должно обеспечивать:</w:t>
      </w:r>
    </w:p>
    <w:p w:rsidR="00791FEE" w:rsidRDefault="000372B7" w:rsidP="00791FEE">
      <w:pPr>
        <w:pStyle w:val="affe"/>
        <w:numPr>
          <w:ilvl w:val="0"/>
          <w:numId w:val="44"/>
        </w:numPr>
        <w:spacing w:line="240" w:lineRule="auto"/>
        <w:ind w:left="567" w:hanging="20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Создание личного облачного файлового хранилища при подключении устройства к домашнему роутеру</w:t>
      </w:r>
      <w:r w:rsidRPr="000372B7">
        <w:rPr>
          <w:rFonts w:ascii="Times New Roman" w:hAnsi="Times New Roman"/>
          <w:sz w:val="24"/>
          <w:szCs w:val="24"/>
        </w:rPr>
        <w:t>;</w:t>
      </w:r>
    </w:p>
    <w:p w:rsidR="00791FEE" w:rsidRPr="007E02C4" w:rsidRDefault="000372B7" w:rsidP="00791FEE">
      <w:pPr>
        <w:pStyle w:val="affe"/>
        <w:numPr>
          <w:ilvl w:val="0"/>
          <w:numId w:val="44"/>
        </w:numPr>
        <w:spacing w:line="240" w:lineRule="auto"/>
        <w:ind w:left="567" w:hanging="20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Тотальный контроль пользователя за видимостью данных в сети Интернет</w:t>
      </w:r>
      <w:r w:rsidRPr="000372B7">
        <w:rPr>
          <w:rFonts w:ascii="Times New Roman" w:hAnsi="Times New Roman"/>
          <w:sz w:val="24"/>
          <w:szCs w:val="24"/>
        </w:rPr>
        <w:t>;</w:t>
      </w:r>
    </w:p>
    <w:p w:rsidR="00791FEE" w:rsidRPr="007E02C4" w:rsidRDefault="000372B7" w:rsidP="00791FEE">
      <w:pPr>
        <w:pStyle w:val="affe"/>
        <w:numPr>
          <w:ilvl w:val="0"/>
          <w:numId w:val="44"/>
        </w:numPr>
        <w:spacing w:line="240" w:lineRule="auto"/>
        <w:ind w:left="567" w:hanging="20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Возможность разграничивать права доступа к документам в зависимости от идентификации пользователя</w:t>
      </w:r>
      <w:r w:rsidRPr="000372B7">
        <w:rPr>
          <w:rFonts w:ascii="Times New Roman" w:hAnsi="Times New Roman"/>
          <w:sz w:val="24"/>
          <w:szCs w:val="24"/>
        </w:rPr>
        <w:t>;</w:t>
      </w:r>
    </w:p>
    <w:p w:rsidR="00BA57E4" w:rsidRDefault="000372B7" w:rsidP="00BA57E4">
      <w:pPr>
        <w:pStyle w:val="affe"/>
        <w:numPr>
          <w:ilvl w:val="0"/>
          <w:numId w:val="44"/>
        </w:numPr>
        <w:spacing w:line="240" w:lineRule="auto"/>
        <w:ind w:left="567" w:hanging="20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Возможность подключения </w:t>
      </w:r>
      <w:r w:rsidRPr="008A705E">
        <w:rPr>
          <w:rFonts w:ascii="Times New Roman" w:hAnsi="Times New Roman"/>
          <w:sz w:val="24"/>
        </w:rPr>
        <w:t>дополнительных</w:t>
      </w:r>
      <w:r>
        <w:rPr>
          <w:rFonts w:ascii="Times New Roman" w:hAnsi="Times New Roman"/>
          <w:sz w:val="24"/>
          <w:szCs w:val="24"/>
        </w:rPr>
        <w:t xml:space="preserve"> объемов памяти к облаку</w:t>
      </w:r>
      <w:r w:rsidRPr="00BA57E4">
        <w:rPr>
          <w:rFonts w:ascii="Times New Roman" w:hAnsi="Times New Roman"/>
          <w:sz w:val="24"/>
          <w:szCs w:val="24"/>
        </w:rPr>
        <w:t>;</w:t>
      </w:r>
    </w:p>
    <w:p w:rsidR="006C22FB" w:rsidRPr="008A705E" w:rsidRDefault="00BA57E4" w:rsidP="008A705E">
      <w:pPr>
        <w:pStyle w:val="affe"/>
        <w:numPr>
          <w:ilvl w:val="0"/>
          <w:numId w:val="44"/>
        </w:numPr>
        <w:spacing w:line="240" w:lineRule="auto"/>
        <w:ind w:left="567" w:hanging="20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Возможность сбора информации о клиентах системы за некоторый последний период работы.</w:t>
      </w:r>
      <w:r w:rsidR="000372B7" w:rsidRPr="00BA57E4">
        <w:rPr>
          <w:szCs w:val="24"/>
        </w:rPr>
        <w:tab/>
      </w:r>
    </w:p>
    <w:p w:rsidR="006C22FB" w:rsidRDefault="006C22FB" w:rsidP="006C22FB">
      <w:pPr>
        <w:pStyle w:val="af1"/>
      </w:pPr>
      <w:r w:rsidRPr="007E02C4">
        <w:t>По отдельному запросу осуществляются внутренние настройки;</w:t>
      </w:r>
    </w:p>
    <w:p w:rsidR="006C22FB" w:rsidRPr="008A705E" w:rsidRDefault="006C22FB" w:rsidP="008A705E">
      <w:pPr>
        <w:pStyle w:val="affe"/>
        <w:spacing w:line="240" w:lineRule="auto"/>
        <w:ind w:left="0" w:firstLine="0"/>
        <w:rPr>
          <w:rFonts w:ascii="Times New Roman" w:hAnsi="Times New Roman"/>
          <w:sz w:val="24"/>
          <w:szCs w:val="24"/>
        </w:rPr>
      </w:pPr>
    </w:p>
    <w:p w:rsidR="00BA57E4" w:rsidRDefault="006C22FB" w:rsidP="00BA57E4">
      <w:pPr>
        <w:pStyle w:val="affe"/>
        <w:spacing w:line="240" w:lineRule="auto"/>
        <w:ind w:left="0" w:firstLine="0"/>
        <w:rPr>
          <w:rFonts w:ascii="Times New Roman" w:hAnsi="Times New Roman"/>
          <w:color w:val="000000"/>
          <w:sz w:val="24"/>
          <w:szCs w:val="24"/>
        </w:rPr>
      </w:pPr>
      <w:r w:rsidRPr="006C22FB">
        <w:rPr>
          <w:rFonts w:ascii="Times New Roman" w:hAnsi="Times New Roman"/>
          <w:color w:val="000000"/>
          <w:sz w:val="24"/>
          <w:szCs w:val="24"/>
        </w:rPr>
        <w:t>4.1.2. Организация входных и выходных данных</w:t>
      </w:r>
    </w:p>
    <w:p w:rsidR="006C22FB" w:rsidRDefault="006C22FB" w:rsidP="00BA57E4">
      <w:pPr>
        <w:pStyle w:val="affe"/>
        <w:spacing w:line="240" w:lineRule="auto"/>
        <w:ind w:left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5C69D1">
        <w:rPr>
          <w:rFonts w:ascii="Times New Roman" w:hAnsi="Times New Roman"/>
          <w:sz w:val="24"/>
          <w:szCs w:val="24"/>
        </w:rPr>
        <w:t>Входные данные: логин и пароль пользователя.</w:t>
      </w:r>
    </w:p>
    <w:p w:rsidR="005C69D1" w:rsidRPr="006C22FB" w:rsidRDefault="005C69D1" w:rsidP="00BA57E4">
      <w:pPr>
        <w:pStyle w:val="affe"/>
        <w:spacing w:line="240" w:lineRule="auto"/>
        <w:ind w:left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Выходные данные: Файлы по запросу пользователя.</w:t>
      </w:r>
    </w:p>
    <w:p w:rsidR="00791FEE" w:rsidRPr="00BA57E4" w:rsidRDefault="00791FEE" w:rsidP="00BA57E4">
      <w:pPr>
        <w:pStyle w:val="colth"/>
        <w:rPr>
          <w:sz w:val="24"/>
        </w:rPr>
      </w:pPr>
    </w:p>
    <w:p w:rsidR="00791FEE" w:rsidRDefault="00791FEE" w:rsidP="00791FEE">
      <w:pPr>
        <w:pStyle w:val="colth"/>
        <w:rPr>
          <w:sz w:val="24"/>
        </w:rPr>
      </w:pPr>
      <w:r w:rsidRPr="007E02C4">
        <w:rPr>
          <w:sz w:val="24"/>
        </w:rPr>
        <w:t>4.2. Требования к надежности</w:t>
      </w:r>
    </w:p>
    <w:p w:rsidR="003F0DA7" w:rsidRPr="003F0DA7" w:rsidRDefault="003F0DA7" w:rsidP="00791FEE">
      <w:pPr>
        <w:pStyle w:val="colth"/>
        <w:rPr>
          <w:sz w:val="24"/>
        </w:rPr>
      </w:pPr>
      <w:r>
        <w:rPr>
          <w:sz w:val="24"/>
        </w:rPr>
        <w:tab/>
        <w:t>Программа должна уметь восстанавливать работу при кратковременной потере связи с сетью «Интернет».</w:t>
      </w:r>
    </w:p>
    <w:p w:rsidR="00791FEE" w:rsidRPr="007E02C4" w:rsidRDefault="00791FEE" w:rsidP="00791FEE">
      <w:pPr>
        <w:pStyle w:val="af1"/>
      </w:pPr>
    </w:p>
    <w:p w:rsidR="003F0DA7" w:rsidRPr="007E02C4" w:rsidRDefault="00791FEE" w:rsidP="00791FEE">
      <w:pPr>
        <w:pStyle w:val="colth"/>
        <w:rPr>
          <w:sz w:val="24"/>
        </w:rPr>
      </w:pPr>
      <w:r w:rsidRPr="007E02C4">
        <w:rPr>
          <w:sz w:val="24"/>
        </w:rPr>
        <w:t>4.3. Условия эксплуатации и требования к составу и параметрам технических средств</w:t>
      </w:r>
    </w:p>
    <w:p w:rsidR="003F0DA7" w:rsidRDefault="00791FEE" w:rsidP="003F0DA7">
      <w:pPr>
        <w:pStyle w:val="af1"/>
      </w:pPr>
      <w:r w:rsidRPr="007E02C4">
        <w:t>Для работы системы должен быть выделен ответственный оператор.</w:t>
      </w:r>
    </w:p>
    <w:p w:rsidR="003F0DA7" w:rsidRPr="007E02C4" w:rsidRDefault="003F0DA7" w:rsidP="003F0DA7">
      <w:pPr>
        <w:pStyle w:val="af1"/>
      </w:pPr>
      <w:r>
        <w:t>Работа накопителей возможна при повышенных (до 50С) температурах.</w:t>
      </w:r>
    </w:p>
    <w:p w:rsidR="00791FEE" w:rsidRPr="007E02C4" w:rsidRDefault="00791FEE" w:rsidP="00791FEE">
      <w:pPr>
        <w:pStyle w:val="af1"/>
      </w:pPr>
      <w:r w:rsidRPr="007E02C4">
        <w:t>Требования к составу и параметрам технических средств уточняются на этапе эскизного проектирования системы.</w:t>
      </w:r>
    </w:p>
    <w:p w:rsidR="00791FEE" w:rsidRPr="00791FEE" w:rsidRDefault="00791FEE" w:rsidP="00791FEE">
      <w:pPr>
        <w:pStyle w:val="colth"/>
        <w:rPr>
          <w:sz w:val="24"/>
        </w:rPr>
      </w:pPr>
    </w:p>
    <w:p w:rsidR="00791FEE" w:rsidRPr="007E02C4" w:rsidRDefault="00791FEE" w:rsidP="00791FEE">
      <w:pPr>
        <w:pStyle w:val="colth"/>
        <w:rPr>
          <w:sz w:val="24"/>
        </w:rPr>
      </w:pPr>
      <w:r w:rsidRPr="007E02C4">
        <w:rPr>
          <w:sz w:val="24"/>
        </w:rPr>
        <w:t>4.4. Требования к информационной и программной совместимости</w:t>
      </w:r>
    </w:p>
    <w:p w:rsidR="00791FEE" w:rsidRDefault="00791FEE" w:rsidP="00791FEE">
      <w:pPr>
        <w:pStyle w:val="af1"/>
      </w:pPr>
      <w:r w:rsidRPr="007E02C4">
        <w:t>Программа должна работать</w:t>
      </w:r>
      <w:r w:rsidR="00BA57E4">
        <w:t xml:space="preserve"> с большинством современных роутеров и одноплатном  компьютере </w:t>
      </w:r>
      <w:r w:rsidR="00BA57E4">
        <w:rPr>
          <w:lang w:val="en-US"/>
        </w:rPr>
        <w:t>Raspberry</w:t>
      </w:r>
      <w:r w:rsidR="00BA57E4" w:rsidRPr="00BA57E4">
        <w:t xml:space="preserve"> </w:t>
      </w:r>
      <w:r w:rsidR="00BA57E4">
        <w:rPr>
          <w:lang w:val="en-US"/>
        </w:rPr>
        <w:t>Pi</w:t>
      </w:r>
      <w:r w:rsidR="00BA57E4" w:rsidRPr="00BA57E4">
        <w:t xml:space="preserve"> 4</w:t>
      </w:r>
      <w:r w:rsidR="00BA57E4">
        <w:t>.</w:t>
      </w:r>
    </w:p>
    <w:p w:rsidR="006C22FB" w:rsidRDefault="006C22FB" w:rsidP="006C22FB">
      <w:pPr>
        <w:pStyle w:val="af1"/>
        <w:ind w:firstLine="0"/>
      </w:pPr>
    </w:p>
    <w:p w:rsidR="006C22FB" w:rsidRDefault="006C22FB" w:rsidP="006C22FB">
      <w:pPr>
        <w:pStyle w:val="af1"/>
        <w:ind w:firstLine="0"/>
      </w:pPr>
      <w:r>
        <w:t>4.5. Требование к маркировке и упаковке</w:t>
      </w:r>
    </w:p>
    <w:p w:rsidR="006C22FB" w:rsidRPr="006C22FB" w:rsidRDefault="006C22FB" w:rsidP="006C22FB">
      <w:pPr>
        <w:pStyle w:val="af1"/>
        <w:ind w:firstLine="720"/>
      </w:pPr>
      <w:r w:rsidRPr="006C22FB">
        <w:t>Требования не предъявляются</w:t>
      </w:r>
    </w:p>
    <w:p w:rsidR="00791FEE" w:rsidRPr="00791FEE" w:rsidRDefault="00791FEE" w:rsidP="00791FEE">
      <w:pPr>
        <w:pStyle w:val="colth"/>
        <w:rPr>
          <w:color w:val="auto"/>
          <w:sz w:val="24"/>
        </w:rPr>
      </w:pPr>
    </w:p>
    <w:p w:rsidR="00791FEE" w:rsidRPr="007E02C4" w:rsidRDefault="00791FEE" w:rsidP="00791FEE">
      <w:pPr>
        <w:pStyle w:val="colth"/>
        <w:rPr>
          <w:snapToGrid w:val="0"/>
          <w:sz w:val="24"/>
        </w:rPr>
      </w:pPr>
      <w:r w:rsidRPr="007E02C4">
        <w:rPr>
          <w:sz w:val="24"/>
        </w:rPr>
        <w:t>4.</w:t>
      </w:r>
      <w:r w:rsidR="006C22FB">
        <w:rPr>
          <w:sz w:val="24"/>
        </w:rPr>
        <w:t>6</w:t>
      </w:r>
      <w:r w:rsidRPr="007E02C4">
        <w:rPr>
          <w:sz w:val="24"/>
        </w:rPr>
        <w:t>. Требования к транспортировке и хранению</w:t>
      </w:r>
    </w:p>
    <w:p w:rsidR="00791FEE" w:rsidRPr="007E02C4" w:rsidRDefault="00791FEE" w:rsidP="00791FEE">
      <w:pPr>
        <w:pStyle w:val="af1"/>
      </w:pPr>
      <w:r w:rsidRPr="007E02C4">
        <w:t xml:space="preserve">Программа </w:t>
      </w:r>
      <w:r w:rsidR="00BA57E4">
        <w:t xml:space="preserve">распространяется </w:t>
      </w:r>
      <w:r w:rsidR="006C22FB">
        <w:t xml:space="preserve">в электронном виде и </w:t>
      </w:r>
      <w:r w:rsidR="00BA57E4">
        <w:t>на твердотельных накопителях информации</w:t>
      </w:r>
      <w:r w:rsidRPr="007E02C4">
        <w:t>. Программная документация поставляется в электронном и печатном виде.</w:t>
      </w:r>
    </w:p>
    <w:p w:rsidR="00791FEE" w:rsidRPr="00791FEE" w:rsidRDefault="00791FEE" w:rsidP="00791FEE">
      <w:pPr>
        <w:pStyle w:val="colth"/>
        <w:rPr>
          <w:color w:val="auto"/>
          <w:sz w:val="24"/>
        </w:rPr>
      </w:pPr>
    </w:p>
    <w:p w:rsidR="008A705E" w:rsidRPr="008A705E" w:rsidRDefault="00791FEE" w:rsidP="00791FEE">
      <w:pPr>
        <w:pStyle w:val="colth"/>
        <w:rPr>
          <w:sz w:val="24"/>
          <w:lang w:val="en-US"/>
        </w:rPr>
      </w:pPr>
      <w:r w:rsidRPr="007E02C4">
        <w:rPr>
          <w:sz w:val="24"/>
        </w:rPr>
        <w:t>4.</w:t>
      </w:r>
      <w:r w:rsidR="006C22FB">
        <w:rPr>
          <w:sz w:val="24"/>
        </w:rPr>
        <w:t>7</w:t>
      </w:r>
      <w:r w:rsidRPr="007E02C4">
        <w:rPr>
          <w:sz w:val="24"/>
        </w:rPr>
        <w:t>. Специальные требования</w:t>
      </w:r>
    </w:p>
    <w:p w:rsidR="008A705E" w:rsidRDefault="00791FEE" w:rsidP="008A705E">
      <w:pPr>
        <w:pStyle w:val="affe"/>
        <w:numPr>
          <w:ilvl w:val="0"/>
          <w:numId w:val="6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7E02C4">
        <w:rPr>
          <w:rFonts w:ascii="Times New Roman" w:hAnsi="Times New Roman"/>
          <w:sz w:val="24"/>
          <w:szCs w:val="24"/>
        </w:rPr>
        <w:t xml:space="preserve">программное обеспечение должно иметь дружественный интерфейс, рассчитанный на пользователя </w:t>
      </w:r>
      <w:r w:rsidR="00BA57E4">
        <w:rPr>
          <w:rFonts w:ascii="Times New Roman" w:hAnsi="Times New Roman"/>
          <w:sz w:val="24"/>
          <w:szCs w:val="24"/>
        </w:rPr>
        <w:t xml:space="preserve">низкой </w:t>
      </w:r>
      <w:r w:rsidRPr="007E02C4">
        <w:rPr>
          <w:rFonts w:ascii="Times New Roman" w:hAnsi="Times New Roman"/>
          <w:sz w:val="24"/>
          <w:szCs w:val="24"/>
        </w:rPr>
        <w:t>(в плане компьютерной грамотности) квалификации;</w:t>
      </w:r>
    </w:p>
    <w:p w:rsidR="008A705E" w:rsidRPr="008A705E" w:rsidRDefault="008A705E" w:rsidP="008A705E">
      <w:pPr>
        <w:pStyle w:val="affe"/>
        <w:numPr>
          <w:ilvl w:val="0"/>
          <w:numId w:val="6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 первичной настройке облачное хранилище должно создаваться за минимальное количество настроечных шагов.</w:t>
      </w:r>
    </w:p>
    <w:p w:rsidR="00791FEE" w:rsidRPr="007E02C4" w:rsidRDefault="00791FEE" w:rsidP="00791FEE">
      <w:pPr>
        <w:pStyle w:val="affe"/>
        <w:numPr>
          <w:ilvl w:val="0"/>
          <w:numId w:val="6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7E02C4">
        <w:rPr>
          <w:rFonts w:ascii="Times New Roman" w:hAnsi="Times New Roman"/>
          <w:sz w:val="24"/>
          <w:szCs w:val="24"/>
        </w:rPr>
        <w:t>язык программирования – по выбору исполнителя, должен обеспечивать возможность интеграции программного обеспечения с некоторыми видами периферийного оборудования (например</w:t>
      </w:r>
      <w:r w:rsidR="003F0DA7">
        <w:rPr>
          <w:rFonts w:ascii="Times New Roman" w:hAnsi="Times New Roman"/>
          <w:sz w:val="24"/>
          <w:szCs w:val="24"/>
        </w:rPr>
        <w:t xml:space="preserve">, другими одноплатными компьютерами </w:t>
      </w:r>
      <w:r w:rsidR="003F0DA7" w:rsidRPr="003F0DA7">
        <w:rPr>
          <w:rFonts w:ascii="Times New Roman" w:hAnsi="Times New Roman"/>
          <w:sz w:val="24"/>
          <w:szCs w:val="24"/>
        </w:rPr>
        <w:t>(</w:t>
      </w:r>
      <w:r w:rsidR="003F0DA7" w:rsidRPr="003F0DA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Odroid-C4</w:t>
      </w:r>
      <w:r w:rsidR="003F0DA7" w:rsidRPr="003F0DA7">
        <w:rPr>
          <w:rFonts w:ascii="Times New Roman" w:hAnsi="Times New Roman"/>
          <w:color w:val="000000"/>
          <w:shd w:val="clear" w:color="auto" w:fill="FFFFFF"/>
        </w:rPr>
        <w:t>)).</w:t>
      </w:r>
    </w:p>
    <w:p w:rsidR="00791FEE" w:rsidRPr="007E02C4" w:rsidRDefault="00791FEE" w:rsidP="00791FEE">
      <w:pPr>
        <w:pStyle w:val="affe"/>
        <w:ind w:left="720"/>
        <w:rPr>
          <w:rFonts w:ascii="Times New Roman" w:hAnsi="Times New Roman"/>
          <w:sz w:val="24"/>
          <w:szCs w:val="24"/>
        </w:rPr>
      </w:pPr>
    </w:p>
    <w:p w:rsidR="00791FEE" w:rsidRPr="00D87F20" w:rsidRDefault="00791FEE" w:rsidP="00791FEE">
      <w:pPr>
        <w:pStyle w:val="aff7"/>
        <w:rPr>
          <w:rFonts w:cs="Times New Roman"/>
          <w:b/>
          <w:sz w:val="24"/>
          <w:szCs w:val="24"/>
        </w:rPr>
      </w:pPr>
      <w:r w:rsidRPr="00D87F20">
        <w:rPr>
          <w:rFonts w:cs="Times New Roman"/>
          <w:b/>
          <w:sz w:val="24"/>
          <w:szCs w:val="24"/>
        </w:rPr>
        <w:t>5. Требования к программной документации</w:t>
      </w:r>
    </w:p>
    <w:p w:rsidR="00791FEE" w:rsidRPr="007E02C4" w:rsidRDefault="00791FEE" w:rsidP="00791FEE">
      <w:pPr>
        <w:pStyle w:val="af1"/>
      </w:pPr>
      <w:r w:rsidRPr="007E02C4">
        <w:t>Основными документами, регламентирующими разработку будущих программ, должны быть документы Единой Системы Программной Документации (ЕСПД): Руководство пользователя, руководство администратора, описание применения.</w:t>
      </w:r>
    </w:p>
    <w:p w:rsidR="00791FEE" w:rsidRPr="007E02C4" w:rsidRDefault="00791FEE" w:rsidP="00791FEE">
      <w:pPr>
        <w:pStyle w:val="affe"/>
        <w:rPr>
          <w:rFonts w:ascii="Times New Roman" w:hAnsi="Times New Roman"/>
          <w:sz w:val="24"/>
          <w:szCs w:val="24"/>
        </w:rPr>
      </w:pPr>
    </w:p>
    <w:p w:rsidR="00791FEE" w:rsidRPr="00D87F20" w:rsidRDefault="00791FEE" w:rsidP="00791FEE">
      <w:pPr>
        <w:pStyle w:val="aff7"/>
        <w:rPr>
          <w:rFonts w:cs="Times New Roman"/>
          <w:b/>
          <w:sz w:val="24"/>
          <w:szCs w:val="24"/>
        </w:rPr>
      </w:pPr>
      <w:r w:rsidRPr="00D87F20">
        <w:rPr>
          <w:rFonts w:cs="Times New Roman"/>
          <w:b/>
          <w:sz w:val="24"/>
          <w:szCs w:val="24"/>
        </w:rPr>
        <w:t>6. Технико-экономические показатели</w:t>
      </w:r>
    </w:p>
    <w:p w:rsidR="00791FEE" w:rsidRPr="007E02C4" w:rsidRDefault="00791FEE" w:rsidP="00791FEE">
      <w:pPr>
        <w:pStyle w:val="af1"/>
      </w:pPr>
      <w:r w:rsidRPr="007E02C4">
        <w:lastRenderedPageBreak/>
        <w:t>Эффективность системы определяется удобством использования системы для</w:t>
      </w:r>
      <w:r w:rsidR="003F0DA7">
        <w:t xml:space="preserve"> облачного доступа к данным</w:t>
      </w:r>
      <w:r w:rsidRPr="007E02C4">
        <w:t xml:space="preserve">, а также экономической выгодой, полученной от </w:t>
      </w:r>
      <w:r w:rsidR="003F0DA7">
        <w:t xml:space="preserve">перехода к данному решению по сравнению с </w:t>
      </w:r>
      <w:r w:rsidR="006C22FB">
        <w:t xml:space="preserve">платными аналогами. </w:t>
      </w:r>
    </w:p>
    <w:p w:rsidR="00791FEE" w:rsidRPr="00791FEE" w:rsidRDefault="00791FEE" w:rsidP="00791FEE">
      <w:pPr>
        <w:pStyle w:val="aff7"/>
        <w:rPr>
          <w:rFonts w:cs="Times New Roman"/>
          <w:b/>
          <w:sz w:val="24"/>
          <w:szCs w:val="24"/>
        </w:rPr>
      </w:pPr>
    </w:p>
    <w:p w:rsidR="00791FEE" w:rsidRPr="00D87F20" w:rsidRDefault="00791FEE" w:rsidP="00791FEE">
      <w:pPr>
        <w:pStyle w:val="aff7"/>
        <w:rPr>
          <w:rFonts w:cs="Times New Roman"/>
          <w:b/>
          <w:sz w:val="24"/>
          <w:szCs w:val="24"/>
        </w:rPr>
      </w:pPr>
      <w:r w:rsidRPr="00D87F20">
        <w:rPr>
          <w:rFonts w:cs="Times New Roman"/>
          <w:b/>
          <w:sz w:val="24"/>
          <w:szCs w:val="24"/>
        </w:rPr>
        <w:t>7. Порядок контроля и приемки</w:t>
      </w:r>
    </w:p>
    <w:p w:rsidR="00791FEE" w:rsidRPr="00791FEE" w:rsidRDefault="00791FEE" w:rsidP="00791FEE">
      <w:pPr>
        <w:pStyle w:val="af1"/>
      </w:pPr>
      <w:r w:rsidRPr="007E02C4">
        <w:t>После передачи Исполнителем отдельного функционального модуля программы Заказчику, последний имеет право тестировать модуль в течени</w:t>
      </w:r>
      <w:proofErr w:type="gramStart"/>
      <w:r w:rsidRPr="007E02C4">
        <w:t>и</w:t>
      </w:r>
      <w:proofErr w:type="gramEnd"/>
      <w:r w:rsidRPr="007E02C4">
        <w:t xml:space="preserve"> 7 дней. После тестирования Заказчик должен принять работу по данному этапу или в письменном виде изложить причину отказа принятия. В случае обоснованного отказа Исполнитель обязуется доработать модуль.</w:t>
      </w:r>
    </w:p>
    <w:p w:rsidR="00791FEE" w:rsidRPr="00791FEE" w:rsidRDefault="00791FEE" w:rsidP="00791FEE">
      <w:pPr>
        <w:pStyle w:val="af1"/>
      </w:pPr>
    </w:p>
    <w:p w:rsidR="00791FEE" w:rsidRPr="00791FEE" w:rsidRDefault="00791FEE" w:rsidP="00791FEE">
      <w:pPr>
        <w:pStyle w:val="af1"/>
        <w:jc w:val="center"/>
        <w:rPr>
          <w:b/>
        </w:rPr>
      </w:pPr>
      <w:r w:rsidRPr="00D87F20">
        <w:rPr>
          <w:b/>
        </w:rPr>
        <w:t>8. Календарный план работ</w:t>
      </w:r>
    </w:p>
    <w:p w:rsidR="00791FEE" w:rsidRPr="00791FEE" w:rsidRDefault="00791FEE" w:rsidP="00791FEE">
      <w:pPr>
        <w:pStyle w:val="af1"/>
        <w:jc w:val="center"/>
        <w:rPr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16"/>
        <w:gridCol w:w="3544"/>
        <w:gridCol w:w="1701"/>
        <w:gridCol w:w="3041"/>
      </w:tblGrid>
      <w:tr w:rsidR="00791FEE" w:rsidRPr="007E02C4" w:rsidTr="002B6FA9">
        <w:trPr>
          <w:trHeight w:val="105"/>
          <w:jc w:val="center"/>
        </w:trPr>
        <w:tc>
          <w:tcPr>
            <w:tcW w:w="1116" w:type="dxa"/>
          </w:tcPr>
          <w:p w:rsidR="00791FEE" w:rsidRPr="007E02C4" w:rsidRDefault="00791FEE" w:rsidP="002B6FA9">
            <w:pPr>
              <w:pStyle w:val="afa"/>
              <w:rPr>
                <w:sz w:val="24"/>
              </w:rPr>
            </w:pPr>
            <w:r w:rsidRPr="007E02C4">
              <w:rPr>
                <w:sz w:val="24"/>
              </w:rPr>
              <w:t>№ этапа</w:t>
            </w:r>
          </w:p>
        </w:tc>
        <w:tc>
          <w:tcPr>
            <w:tcW w:w="3544" w:type="dxa"/>
          </w:tcPr>
          <w:p w:rsidR="00791FEE" w:rsidRPr="007E02C4" w:rsidRDefault="00791FEE" w:rsidP="002B6FA9">
            <w:pPr>
              <w:pStyle w:val="afa"/>
              <w:rPr>
                <w:sz w:val="24"/>
              </w:rPr>
            </w:pPr>
            <w:r w:rsidRPr="007E02C4">
              <w:rPr>
                <w:sz w:val="24"/>
              </w:rPr>
              <w:t>Название этапа</w:t>
            </w:r>
          </w:p>
        </w:tc>
        <w:tc>
          <w:tcPr>
            <w:tcW w:w="1701" w:type="dxa"/>
          </w:tcPr>
          <w:p w:rsidR="00791FEE" w:rsidRPr="007E02C4" w:rsidRDefault="00791FEE" w:rsidP="002B6FA9">
            <w:pPr>
              <w:pStyle w:val="afa"/>
              <w:rPr>
                <w:sz w:val="24"/>
              </w:rPr>
            </w:pPr>
            <w:r w:rsidRPr="007E02C4">
              <w:rPr>
                <w:sz w:val="24"/>
              </w:rPr>
              <w:t>Сроки этапа</w:t>
            </w:r>
          </w:p>
        </w:tc>
        <w:tc>
          <w:tcPr>
            <w:tcW w:w="3041" w:type="dxa"/>
          </w:tcPr>
          <w:p w:rsidR="00791FEE" w:rsidRPr="007E02C4" w:rsidRDefault="00791FEE" w:rsidP="002B6FA9">
            <w:pPr>
              <w:pStyle w:val="afa"/>
              <w:rPr>
                <w:sz w:val="24"/>
              </w:rPr>
            </w:pPr>
            <w:r w:rsidRPr="007E02C4">
              <w:rPr>
                <w:sz w:val="24"/>
              </w:rPr>
              <w:t>Чем заканчивается этап</w:t>
            </w:r>
          </w:p>
        </w:tc>
      </w:tr>
      <w:tr w:rsidR="00791FEE" w:rsidRPr="007E02C4" w:rsidTr="002B6FA9">
        <w:trPr>
          <w:trHeight w:val="105"/>
          <w:jc w:val="center"/>
        </w:trPr>
        <w:tc>
          <w:tcPr>
            <w:tcW w:w="1116" w:type="dxa"/>
          </w:tcPr>
          <w:p w:rsidR="00791FEE" w:rsidRPr="007E02C4" w:rsidRDefault="00791FEE" w:rsidP="002B6FA9">
            <w:pPr>
              <w:pStyle w:val="afa"/>
              <w:rPr>
                <w:sz w:val="24"/>
              </w:rPr>
            </w:pPr>
            <w:r w:rsidRPr="007E02C4">
              <w:rPr>
                <w:sz w:val="24"/>
              </w:rPr>
              <w:t>1</w:t>
            </w:r>
          </w:p>
        </w:tc>
        <w:tc>
          <w:tcPr>
            <w:tcW w:w="3544" w:type="dxa"/>
          </w:tcPr>
          <w:p w:rsidR="00791FEE" w:rsidRPr="007E02C4" w:rsidRDefault="00791FEE" w:rsidP="002B6FA9">
            <w:pPr>
              <w:pStyle w:val="colth"/>
              <w:rPr>
                <w:sz w:val="24"/>
              </w:rPr>
            </w:pPr>
            <w:r w:rsidRPr="007E02C4">
              <w:rPr>
                <w:sz w:val="24"/>
              </w:rPr>
              <w:t>Изучение предметной области. Проектирование системы. Разработка предложений по реализации системы.</w:t>
            </w:r>
          </w:p>
        </w:tc>
        <w:tc>
          <w:tcPr>
            <w:tcW w:w="1701" w:type="dxa"/>
          </w:tcPr>
          <w:p w:rsidR="00791FEE" w:rsidRPr="007E02C4" w:rsidRDefault="00791FEE" w:rsidP="002B6FA9">
            <w:pPr>
              <w:pStyle w:val="afa"/>
              <w:rPr>
                <w:sz w:val="24"/>
              </w:rPr>
            </w:pPr>
            <w:r w:rsidRPr="007E02C4">
              <w:rPr>
                <w:sz w:val="24"/>
              </w:rPr>
              <w:t>01.</w:t>
            </w:r>
            <w:r w:rsidR="006C22FB">
              <w:rPr>
                <w:sz w:val="24"/>
              </w:rPr>
              <w:t>10</w:t>
            </w:r>
            <w:r w:rsidRPr="007E02C4">
              <w:rPr>
                <w:sz w:val="24"/>
              </w:rPr>
              <w:t>.20</w:t>
            </w:r>
            <w:r w:rsidR="006C22FB">
              <w:rPr>
                <w:sz w:val="24"/>
              </w:rPr>
              <w:t>20</w:t>
            </w:r>
            <w:r w:rsidRPr="007E02C4">
              <w:rPr>
                <w:sz w:val="24"/>
              </w:rPr>
              <w:t>-</w:t>
            </w:r>
            <w:r w:rsidR="006C22FB">
              <w:rPr>
                <w:sz w:val="24"/>
              </w:rPr>
              <w:t>10.10</w:t>
            </w:r>
            <w:r w:rsidRPr="007E02C4">
              <w:rPr>
                <w:sz w:val="24"/>
              </w:rPr>
              <w:t>.20</w:t>
            </w:r>
            <w:r w:rsidR="006C22FB">
              <w:rPr>
                <w:sz w:val="24"/>
              </w:rPr>
              <w:t>20</w:t>
            </w:r>
          </w:p>
        </w:tc>
        <w:tc>
          <w:tcPr>
            <w:tcW w:w="3041" w:type="dxa"/>
          </w:tcPr>
          <w:p w:rsidR="00791FEE" w:rsidRPr="007E02C4" w:rsidRDefault="00791FEE" w:rsidP="002B6FA9">
            <w:pPr>
              <w:pStyle w:val="colth"/>
              <w:rPr>
                <w:sz w:val="24"/>
              </w:rPr>
            </w:pPr>
            <w:r w:rsidRPr="007E02C4">
              <w:rPr>
                <w:sz w:val="24"/>
              </w:rPr>
              <w:t>Предложения по работе системы. Акт-сдачи приемки.</w:t>
            </w:r>
          </w:p>
        </w:tc>
      </w:tr>
      <w:tr w:rsidR="00791FEE" w:rsidRPr="007E02C4" w:rsidTr="002B6FA9">
        <w:trPr>
          <w:trHeight w:val="105"/>
          <w:jc w:val="center"/>
        </w:trPr>
        <w:tc>
          <w:tcPr>
            <w:tcW w:w="1116" w:type="dxa"/>
          </w:tcPr>
          <w:p w:rsidR="00791FEE" w:rsidRPr="007E02C4" w:rsidRDefault="00791FEE" w:rsidP="002B6FA9">
            <w:pPr>
              <w:pStyle w:val="afa"/>
              <w:rPr>
                <w:sz w:val="24"/>
              </w:rPr>
            </w:pPr>
            <w:r w:rsidRPr="007E02C4">
              <w:rPr>
                <w:sz w:val="24"/>
              </w:rPr>
              <w:t>2</w:t>
            </w:r>
          </w:p>
        </w:tc>
        <w:tc>
          <w:tcPr>
            <w:tcW w:w="3544" w:type="dxa"/>
          </w:tcPr>
          <w:p w:rsidR="00791FEE" w:rsidRDefault="00791FEE" w:rsidP="002B6FA9">
            <w:pPr>
              <w:pStyle w:val="colth"/>
              <w:rPr>
                <w:sz w:val="24"/>
              </w:rPr>
            </w:pPr>
            <w:r w:rsidRPr="007E02C4">
              <w:rPr>
                <w:sz w:val="24"/>
              </w:rPr>
              <w:t xml:space="preserve">Разработка программного </w:t>
            </w:r>
            <w:r w:rsidR="006C22FB">
              <w:rPr>
                <w:sz w:val="24"/>
              </w:rPr>
              <w:t xml:space="preserve">обеспечения для создания личного облачного файлового хранилища. Создание тестового образца на основе домашнего роутера одного из участников. </w:t>
            </w:r>
          </w:p>
          <w:p w:rsidR="006C22FB" w:rsidRPr="007E02C4" w:rsidRDefault="006C22FB" w:rsidP="002B6FA9">
            <w:pPr>
              <w:pStyle w:val="colth"/>
              <w:rPr>
                <w:sz w:val="24"/>
              </w:rPr>
            </w:pPr>
          </w:p>
        </w:tc>
        <w:tc>
          <w:tcPr>
            <w:tcW w:w="1701" w:type="dxa"/>
          </w:tcPr>
          <w:p w:rsidR="00791FEE" w:rsidRPr="007E02C4" w:rsidRDefault="006C22FB" w:rsidP="002B6FA9">
            <w:pPr>
              <w:pStyle w:val="afa"/>
              <w:rPr>
                <w:sz w:val="24"/>
              </w:rPr>
            </w:pPr>
            <w:r>
              <w:rPr>
                <w:sz w:val="24"/>
              </w:rPr>
              <w:t>11</w:t>
            </w:r>
            <w:r w:rsidRPr="007E02C4">
              <w:rPr>
                <w:sz w:val="24"/>
              </w:rPr>
              <w:t>.</w:t>
            </w:r>
            <w:r>
              <w:rPr>
                <w:sz w:val="24"/>
              </w:rPr>
              <w:t>10</w:t>
            </w:r>
            <w:r w:rsidRPr="007E02C4">
              <w:rPr>
                <w:sz w:val="24"/>
              </w:rPr>
              <w:t>.20</w:t>
            </w:r>
            <w:r>
              <w:rPr>
                <w:sz w:val="24"/>
              </w:rPr>
              <w:t>20</w:t>
            </w:r>
            <w:r w:rsidRPr="007E02C4">
              <w:rPr>
                <w:sz w:val="24"/>
              </w:rPr>
              <w:t>-</w:t>
            </w:r>
            <w:r>
              <w:rPr>
                <w:sz w:val="24"/>
              </w:rPr>
              <w:t>30.11</w:t>
            </w:r>
            <w:r w:rsidRPr="007E02C4">
              <w:rPr>
                <w:sz w:val="24"/>
              </w:rPr>
              <w:t>.20</w:t>
            </w:r>
            <w:r>
              <w:rPr>
                <w:sz w:val="24"/>
              </w:rPr>
              <w:t>20</w:t>
            </w:r>
          </w:p>
        </w:tc>
        <w:tc>
          <w:tcPr>
            <w:tcW w:w="3041" w:type="dxa"/>
          </w:tcPr>
          <w:p w:rsidR="00791FEE" w:rsidRPr="007E02C4" w:rsidRDefault="00791FEE" w:rsidP="002B6FA9">
            <w:pPr>
              <w:pStyle w:val="colth"/>
              <w:rPr>
                <w:sz w:val="24"/>
              </w:rPr>
            </w:pPr>
            <w:r w:rsidRPr="007E02C4">
              <w:rPr>
                <w:sz w:val="24"/>
              </w:rPr>
              <w:t xml:space="preserve">Программный комплекс решающий поставленные задачи для пилотного </w:t>
            </w:r>
            <w:r w:rsidR="006C22FB">
              <w:rPr>
                <w:sz w:val="24"/>
              </w:rPr>
              <w:t>образца облака</w:t>
            </w:r>
            <w:r w:rsidRPr="007E02C4">
              <w:rPr>
                <w:sz w:val="24"/>
              </w:rPr>
              <w:t xml:space="preserve">. </w:t>
            </w:r>
          </w:p>
        </w:tc>
      </w:tr>
      <w:tr w:rsidR="00791FEE" w:rsidRPr="007E02C4" w:rsidTr="002B6FA9">
        <w:trPr>
          <w:trHeight w:val="105"/>
          <w:jc w:val="center"/>
        </w:trPr>
        <w:tc>
          <w:tcPr>
            <w:tcW w:w="1116" w:type="dxa"/>
          </w:tcPr>
          <w:p w:rsidR="00791FEE" w:rsidRPr="007E02C4" w:rsidRDefault="00791FEE" w:rsidP="002B6FA9">
            <w:pPr>
              <w:pStyle w:val="afa"/>
              <w:rPr>
                <w:sz w:val="24"/>
              </w:rPr>
            </w:pPr>
            <w:r w:rsidRPr="007E02C4">
              <w:rPr>
                <w:sz w:val="24"/>
              </w:rPr>
              <w:t>3</w:t>
            </w:r>
          </w:p>
        </w:tc>
        <w:tc>
          <w:tcPr>
            <w:tcW w:w="3544" w:type="dxa"/>
          </w:tcPr>
          <w:p w:rsidR="006C22FB" w:rsidRDefault="00791FEE" w:rsidP="002B6FA9">
            <w:pPr>
              <w:pStyle w:val="colth"/>
              <w:rPr>
                <w:sz w:val="24"/>
              </w:rPr>
            </w:pPr>
            <w:r w:rsidRPr="007E02C4">
              <w:rPr>
                <w:sz w:val="24"/>
              </w:rPr>
              <w:t xml:space="preserve">Тестирование и отладка </w:t>
            </w:r>
            <w:r w:rsidR="006C22FB">
              <w:rPr>
                <w:sz w:val="24"/>
              </w:rPr>
              <w:t>ПО</w:t>
            </w:r>
            <w:r w:rsidRPr="007E02C4">
              <w:rPr>
                <w:sz w:val="24"/>
              </w:rPr>
              <w:t>.</w:t>
            </w:r>
          </w:p>
          <w:p w:rsidR="006C22FB" w:rsidRPr="007E02C4" w:rsidRDefault="006C22FB" w:rsidP="002B6FA9">
            <w:pPr>
              <w:pStyle w:val="colth"/>
              <w:rPr>
                <w:sz w:val="24"/>
              </w:rPr>
            </w:pPr>
            <w:r>
              <w:rPr>
                <w:sz w:val="24"/>
              </w:rPr>
              <w:t>Создание дополнительных образцов.</w:t>
            </w:r>
            <w:r w:rsidR="00791FEE" w:rsidRPr="007E02C4">
              <w:rPr>
                <w:sz w:val="24"/>
              </w:rPr>
              <w:t xml:space="preserve"> </w:t>
            </w:r>
          </w:p>
        </w:tc>
        <w:tc>
          <w:tcPr>
            <w:tcW w:w="1701" w:type="dxa"/>
          </w:tcPr>
          <w:p w:rsidR="00791FEE" w:rsidRPr="007E02C4" w:rsidRDefault="00791FEE" w:rsidP="002B6FA9">
            <w:pPr>
              <w:pStyle w:val="afa"/>
              <w:rPr>
                <w:sz w:val="24"/>
              </w:rPr>
            </w:pPr>
            <w:r w:rsidRPr="007E02C4">
              <w:rPr>
                <w:sz w:val="24"/>
              </w:rPr>
              <w:t>01.</w:t>
            </w:r>
            <w:r w:rsidR="006C22FB">
              <w:rPr>
                <w:sz w:val="24"/>
              </w:rPr>
              <w:t>12</w:t>
            </w:r>
            <w:r w:rsidRPr="007E02C4">
              <w:rPr>
                <w:sz w:val="24"/>
              </w:rPr>
              <w:t>.20</w:t>
            </w:r>
            <w:r w:rsidR="006C22FB">
              <w:rPr>
                <w:sz w:val="24"/>
              </w:rPr>
              <w:t>20</w:t>
            </w:r>
            <w:r w:rsidRPr="007E02C4">
              <w:rPr>
                <w:sz w:val="24"/>
              </w:rPr>
              <w:t>-30.12.20</w:t>
            </w:r>
            <w:r w:rsidR="006C22FB">
              <w:rPr>
                <w:sz w:val="24"/>
              </w:rPr>
              <w:t>20</w:t>
            </w:r>
          </w:p>
        </w:tc>
        <w:tc>
          <w:tcPr>
            <w:tcW w:w="3041" w:type="dxa"/>
          </w:tcPr>
          <w:p w:rsidR="00791FEE" w:rsidRPr="007E02C4" w:rsidRDefault="006C22FB" w:rsidP="002B6FA9">
            <w:pPr>
              <w:pStyle w:val="colth"/>
              <w:rPr>
                <w:sz w:val="24"/>
              </w:rPr>
            </w:pPr>
            <w:r>
              <w:rPr>
                <w:sz w:val="24"/>
              </w:rPr>
              <w:t xml:space="preserve">Готовое решение для создания личных облачных файловых хранилищ. </w:t>
            </w:r>
            <w:r w:rsidR="00791FEE" w:rsidRPr="007E02C4">
              <w:rPr>
                <w:sz w:val="24"/>
              </w:rPr>
              <w:t>Программная документация.</w:t>
            </w:r>
          </w:p>
        </w:tc>
      </w:tr>
    </w:tbl>
    <w:p w:rsidR="00791FEE" w:rsidRDefault="00791FEE" w:rsidP="00791FEE">
      <w:pPr>
        <w:spacing w:before="120"/>
        <w:rPr>
          <w:szCs w:val="24"/>
        </w:rPr>
      </w:pPr>
    </w:p>
    <w:p w:rsidR="00791FEE" w:rsidRDefault="00791FEE" w:rsidP="00791FEE">
      <w:pPr>
        <w:spacing w:before="120"/>
        <w:rPr>
          <w:szCs w:val="24"/>
        </w:rPr>
      </w:pPr>
    </w:p>
    <w:p w:rsidR="00791FEE" w:rsidRDefault="00791FEE" w:rsidP="00791FEE">
      <w:pPr>
        <w:spacing w:before="120"/>
        <w:rPr>
          <w:szCs w:val="24"/>
        </w:rPr>
      </w:pPr>
      <w:r w:rsidRPr="007E02C4">
        <w:rPr>
          <w:szCs w:val="24"/>
        </w:rPr>
        <w:t>Руководитель  работ</w:t>
      </w:r>
      <w:r w:rsidRPr="007E02C4">
        <w:rPr>
          <w:szCs w:val="24"/>
        </w:rPr>
        <w:tab/>
      </w:r>
      <w:r w:rsidRPr="007E02C4">
        <w:rPr>
          <w:szCs w:val="24"/>
        </w:rPr>
        <w:tab/>
      </w:r>
      <w:r w:rsidRPr="007E02C4">
        <w:rPr>
          <w:szCs w:val="24"/>
        </w:rPr>
        <w:tab/>
      </w:r>
      <w:r w:rsidRPr="007E02C4">
        <w:rPr>
          <w:szCs w:val="24"/>
        </w:rPr>
        <w:tab/>
      </w:r>
      <w:r w:rsidRPr="007E02C4">
        <w:rPr>
          <w:szCs w:val="24"/>
        </w:rPr>
        <w:tab/>
        <w:t xml:space="preserve">Сидоров </w:t>
      </w:r>
      <w:r w:rsidRPr="007E02C4">
        <w:rPr>
          <w:szCs w:val="24"/>
          <w:lang w:val="en-US"/>
        </w:rPr>
        <w:t>C</w:t>
      </w:r>
      <w:r>
        <w:rPr>
          <w:szCs w:val="24"/>
        </w:rPr>
        <w:t>.В.</w:t>
      </w:r>
    </w:p>
    <w:p w:rsidR="00791FEE" w:rsidRDefault="00791FEE" w:rsidP="00791FEE">
      <w:pPr>
        <w:spacing w:before="120"/>
        <w:rPr>
          <w:szCs w:val="24"/>
        </w:rPr>
      </w:pPr>
    </w:p>
    <w:p w:rsidR="00791FEE" w:rsidRDefault="00791FEE" w:rsidP="00791FEE">
      <w:pPr>
        <w:spacing w:before="120"/>
        <w:rPr>
          <w:szCs w:val="24"/>
        </w:rPr>
      </w:pPr>
    </w:p>
    <w:p w:rsidR="00026A91" w:rsidRPr="00791FEE" w:rsidRDefault="00026A91" w:rsidP="00791FEE"/>
    <w:sectPr w:rsidR="00026A91" w:rsidRPr="00791FEE" w:rsidSect="007F7CA1">
      <w:footerReference w:type="even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7E76" w:rsidRDefault="00057E76" w:rsidP="00BC5A2D">
      <w:pPr>
        <w:spacing w:line="240" w:lineRule="auto"/>
      </w:pPr>
      <w:r>
        <w:separator/>
      </w:r>
    </w:p>
  </w:endnote>
  <w:endnote w:type="continuationSeparator" w:id="0">
    <w:p w:rsidR="00057E76" w:rsidRDefault="00057E76" w:rsidP="00BC5A2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Lohit Hind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Liberation Mono">
    <w:altName w:val="Courier New"/>
    <w:charset w:val="01"/>
    <w:family w:val="modern"/>
    <w:pitch w:val="fixed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3B0A" w:rsidRDefault="007F7CA1" w:rsidP="00966A77">
    <w:pPr>
      <w:pStyle w:val="af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 w:rsidR="008D3B0A">
      <w:rPr>
        <w:rStyle w:val="ac"/>
      </w:rPr>
      <w:instrText xml:space="preserve">PAGE  </w:instrText>
    </w:r>
    <w:r>
      <w:rPr>
        <w:rStyle w:val="ac"/>
      </w:rPr>
      <w:fldChar w:fldCharType="end"/>
    </w:r>
  </w:p>
  <w:p w:rsidR="008D3B0A" w:rsidRDefault="008D3B0A" w:rsidP="00966A77">
    <w:pPr>
      <w:pStyle w:val="af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3B0A" w:rsidRDefault="007F7CA1" w:rsidP="00966A77">
    <w:pPr>
      <w:pStyle w:val="af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 w:rsidR="008D3B0A">
      <w:rPr>
        <w:rStyle w:val="ac"/>
      </w:rPr>
      <w:instrText xml:space="preserve">PAGE  </w:instrText>
    </w:r>
    <w:r>
      <w:rPr>
        <w:rStyle w:val="ac"/>
      </w:rPr>
      <w:fldChar w:fldCharType="separate"/>
    </w:r>
    <w:r w:rsidR="008A705E">
      <w:rPr>
        <w:rStyle w:val="ac"/>
        <w:noProof/>
      </w:rPr>
      <w:t>2</w:t>
    </w:r>
    <w:r>
      <w:rPr>
        <w:rStyle w:val="ac"/>
      </w:rPr>
      <w:fldChar w:fldCharType="end"/>
    </w:r>
  </w:p>
  <w:p w:rsidR="008D3B0A" w:rsidRDefault="008D3B0A" w:rsidP="00966A77">
    <w:pPr>
      <w:pStyle w:val="af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7E76" w:rsidRDefault="00057E76" w:rsidP="00BC5A2D">
      <w:pPr>
        <w:spacing w:line="240" w:lineRule="auto"/>
      </w:pPr>
      <w:r>
        <w:separator/>
      </w:r>
    </w:p>
  </w:footnote>
  <w:footnote w:type="continuationSeparator" w:id="0">
    <w:p w:rsidR="00057E76" w:rsidRDefault="00057E76" w:rsidP="00BC5A2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D01432A8"/>
    <w:lvl w:ilvl="0">
      <w:numFmt w:val="decimal"/>
      <w:lvlText w:val="*"/>
      <w:lvlJc w:val="left"/>
    </w:lvl>
  </w:abstractNum>
  <w:abstractNum w:abstractNumId="1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4">
    <w:nsid w:val="00000008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">
    <w:nsid w:val="0000000B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6">
    <w:nsid w:val="04486086"/>
    <w:multiLevelType w:val="hybridMultilevel"/>
    <w:tmpl w:val="99EA37B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0581537B"/>
    <w:multiLevelType w:val="hybridMultilevel"/>
    <w:tmpl w:val="DCA8927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80BE5C6A">
      <w:numFmt w:val="bullet"/>
      <w:lvlText w:val="•"/>
      <w:lvlJc w:val="left"/>
      <w:pPr>
        <w:ind w:left="2007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06D667DD"/>
    <w:multiLevelType w:val="multilevel"/>
    <w:tmpl w:val="89B20556"/>
    <w:lvl w:ilvl="0">
      <w:start w:val="1"/>
      <w:numFmt w:val="decimal"/>
      <w:lvlText w:val="%1."/>
      <w:lvlJc w:val="left"/>
      <w:pPr>
        <w:ind w:left="720" w:firstLine="360"/>
      </w:pPr>
      <w:rPr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9">
    <w:nsid w:val="092A45BE"/>
    <w:multiLevelType w:val="hybridMultilevel"/>
    <w:tmpl w:val="8034F3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ACF5F3D"/>
    <w:multiLevelType w:val="multilevel"/>
    <w:tmpl w:val="EAC2B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0AD82460"/>
    <w:multiLevelType w:val="hybridMultilevel"/>
    <w:tmpl w:val="84B8EB26"/>
    <w:lvl w:ilvl="0" w:tplc="0419000F">
      <w:start w:val="1"/>
      <w:numFmt w:val="decimal"/>
      <w:lvlText w:val="%1."/>
      <w:lvlJc w:val="left"/>
      <w:pPr>
        <w:ind w:left="1144" w:hanging="360"/>
      </w:p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12">
    <w:nsid w:val="1AB37B2A"/>
    <w:multiLevelType w:val="hybridMultilevel"/>
    <w:tmpl w:val="7AA47C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063311A"/>
    <w:multiLevelType w:val="hybridMultilevel"/>
    <w:tmpl w:val="6F465000"/>
    <w:lvl w:ilvl="0" w:tplc="72E6455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0AC13EF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5">
    <w:nsid w:val="28F75588"/>
    <w:multiLevelType w:val="hybridMultilevel"/>
    <w:tmpl w:val="075E15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C1406C"/>
    <w:multiLevelType w:val="multilevel"/>
    <w:tmpl w:val="EAC2B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2BF768FA"/>
    <w:multiLevelType w:val="hybridMultilevel"/>
    <w:tmpl w:val="1066603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>
    <w:nsid w:val="2C9055C5"/>
    <w:multiLevelType w:val="hybridMultilevel"/>
    <w:tmpl w:val="7ADCE13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2E693065"/>
    <w:multiLevelType w:val="hybridMultilevel"/>
    <w:tmpl w:val="BA722CC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30974B71"/>
    <w:multiLevelType w:val="hybridMultilevel"/>
    <w:tmpl w:val="CA78114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>
    <w:nsid w:val="30B96575"/>
    <w:multiLevelType w:val="hybridMultilevel"/>
    <w:tmpl w:val="110A32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30C949BC"/>
    <w:multiLevelType w:val="hybridMultilevel"/>
    <w:tmpl w:val="EB664E1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>
    <w:nsid w:val="368121C4"/>
    <w:multiLevelType w:val="hybridMultilevel"/>
    <w:tmpl w:val="2E6EA4C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>
    <w:nsid w:val="39400EB0"/>
    <w:multiLevelType w:val="hybridMultilevel"/>
    <w:tmpl w:val="37FC43D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>
    <w:nsid w:val="451C0307"/>
    <w:multiLevelType w:val="multilevel"/>
    <w:tmpl w:val="64AC8EE0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6">
    <w:nsid w:val="4BE0212E"/>
    <w:multiLevelType w:val="hybridMultilevel"/>
    <w:tmpl w:val="C1902634"/>
    <w:lvl w:ilvl="0" w:tplc="0CDA8758">
      <w:start w:val="1"/>
      <w:numFmt w:val="decimal"/>
      <w:pStyle w:val="a"/>
      <w:lvlText w:val="%1."/>
      <w:lvlJc w:val="left"/>
      <w:pPr>
        <w:ind w:left="757" w:hanging="360"/>
      </w:pPr>
    </w:lvl>
    <w:lvl w:ilvl="1" w:tplc="04190019" w:tentative="1">
      <w:start w:val="1"/>
      <w:numFmt w:val="lowerLetter"/>
      <w:lvlText w:val="%2."/>
      <w:lvlJc w:val="left"/>
      <w:pPr>
        <w:ind w:left="2717" w:hanging="360"/>
      </w:pPr>
    </w:lvl>
    <w:lvl w:ilvl="2" w:tplc="0419001B" w:tentative="1">
      <w:start w:val="1"/>
      <w:numFmt w:val="lowerRoman"/>
      <w:lvlText w:val="%3."/>
      <w:lvlJc w:val="right"/>
      <w:pPr>
        <w:ind w:left="3437" w:hanging="180"/>
      </w:pPr>
    </w:lvl>
    <w:lvl w:ilvl="3" w:tplc="0419000F" w:tentative="1">
      <w:start w:val="1"/>
      <w:numFmt w:val="decimal"/>
      <w:lvlText w:val="%4."/>
      <w:lvlJc w:val="left"/>
      <w:pPr>
        <w:ind w:left="4157" w:hanging="360"/>
      </w:pPr>
    </w:lvl>
    <w:lvl w:ilvl="4" w:tplc="04190019" w:tentative="1">
      <w:start w:val="1"/>
      <w:numFmt w:val="lowerLetter"/>
      <w:lvlText w:val="%5."/>
      <w:lvlJc w:val="left"/>
      <w:pPr>
        <w:ind w:left="4877" w:hanging="360"/>
      </w:pPr>
    </w:lvl>
    <w:lvl w:ilvl="5" w:tplc="0419001B" w:tentative="1">
      <w:start w:val="1"/>
      <w:numFmt w:val="lowerRoman"/>
      <w:lvlText w:val="%6."/>
      <w:lvlJc w:val="right"/>
      <w:pPr>
        <w:ind w:left="5597" w:hanging="180"/>
      </w:pPr>
    </w:lvl>
    <w:lvl w:ilvl="6" w:tplc="0419000F" w:tentative="1">
      <w:start w:val="1"/>
      <w:numFmt w:val="decimal"/>
      <w:lvlText w:val="%7."/>
      <w:lvlJc w:val="left"/>
      <w:pPr>
        <w:ind w:left="6317" w:hanging="360"/>
      </w:pPr>
    </w:lvl>
    <w:lvl w:ilvl="7" w:tplc="04190019" w:tentative="1">
      <w:start w:val="1"/>
      <w:numFmt w:val="lowerLetter"/>
      <w:lvlText w:val="%8."/>
      <w:lvlJc w:val="left"/>
      <w:pPr>
        <w:ind w:left="7037" w:hanging="360"/>
      </w:pPr>
    </w:lvl>
    <w:lvl w:ilvl="8" w:tplc="0419001B" w:tentative="1">
      <w:start w:val="1"/>
      <w:numFmt w:val="lowerRoman"/>
      <w:lvlText w:val="%9."/>
      <w:lvlJc w:val="right"/>
      <w:pPr>
        <w:ind w:left="7757" w:hanging="180"/>
      </w:pPr>
    </w:lvl>
  </w:abstractNum>
  <w:abstractNum w:abstractNumId="27">
    <w:nsid w:val="4D89341B"/>
    <w:multiLevelType w:val="hybridMultilevel"/>
    <w:tmpl w:val="3A58D0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A40C8E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9">
    <w:nsid w:val="50701CCD"/>
    <w:multiLevelType w:val="multilevel"/>
    <w:tmpl w:val="F726197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0">
    <w:nsid w:val="537457DF"/>
    <w:multiLevelType w:val="hybridMultilevel"/>
    <w:tmpl w:val="8A1839C2"/>
    <w:lvl w:ilvl="0" w:tplc="72E6455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3B93146"/>
    <w:multiLevelType w:val="hybridMultilevel"/>
    <w:tmpl w:val="1D6C06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4772E94"/>
    <w:multiLevelType w:val="multilevel"/>
    <w:tmpl w:val="F726197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3">
    <w:nsid w:val="55992935"/>
    <w:multiLevelType w:val="multilevel"/>
    <w:tmpl w:val="8C669990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5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4">
    <w:nsid w:val="58A73652"/>
    <w:multiLevelType w:val="multilevel"/>
    <w:tmpl w:val="4664F08C"/>
    <w:lvl w:ilvl="0">
      <w:start w:val="5"/>
      <w:numFmt w:val="decimal"/>
      <w:lvlText w:val="%1.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5">
    <w:nsid w:val="595D1A07"/>
    <w:multiLevelType w:val="hybridMultilevel"/>
    <w:tmpl w:val="BAC6BC52"/>
    <w:lvl w:ilvl="0" w:tplc="3F48376E">
      <w:start w:val="1"/>
      <w:numFmt w:val="decimal"/>
      <w:lvlText w:val="%1."/>
      <w:lvlJc w:val="left"/>
      <w:pPr>
        <w:ind w:left="11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36">
    <w:nsid w:val="5AC32936"/>
    <w:multiLevelType w:val="hybridMultilevel"/>
    <w:tmpl w:val="94088512"/>
    <w:lvl w:ilvl="0" w:tplc="0419000F">
      <w:start w:val="1"/>
      <w:numFmt w:val="decimal"/>
      <w:lvlText w:val="%1."/>
      <w:lvlJc w:val="left"/>
      <w:pPr>
        <w:ind w:left="3240" w:hanging="360"/>
      </w:pPr>
    </w:lvl>
    <w:lvl w:ilvl="1" w:tplc="04190019" w:tentative="1">
      <w:start w:val="1"/>
      <w:numFmt w:val="lowerLetter"/>
      <w:lvlText w:val="%2."/>
      <w:lvlJc w:val="left"/>
      <w:pPr>
        <w:ind w:left="3960" w:hanging="360"/>
      </w:pPr>
    </w:lvl>
    <w:lvl w:ilvl="2" w:tplc="0419001B" w:tentative="1">
      <w:start w:val="1"/>
      <w:numFmt w:val="lowerRoman"/>
      <w:lvlText w:val="%3."/>
      <w:lvlJc w:val="right"/>
      <w:pPr>
        <w:ind w:left="4680" w:hanging="180"/>
      </w:pPr>
    </w:lvl>
    <w:lvl w:ilvl="3" w:tplc="0419000F" w:tentative="1">
      <w:start w:val="1"/>
      <w:numFmt w:val="decimal"/>
      <w:lvlText w:val="%4."/>
      <w:lvlJc w:val="left"/>
      <w:pPr>
        <w:ind w:left="5400" w:hanging="360"/>
      </w:pPr>
    </w:lvl>
    <w:lvl w:ilvl="4" w:tplc="04190019" w:tentative="1">
      <w:start w:val="1"/>
      <w:numFmt w:val="lowerLetter"/>
      <w:lvlText w:val="%5."/>
      <w:lvlJc w:val="left"/>
      <w:pPr>
        <w:ind w:left="6120" w:hanging="360"/>
      </w:pPr>
    </w:lvl>
    <w:lvl w:ilvl="5" w:tplc="0419001B" w:tentative="1">
      <w:start w:val="1"/>
      <w:numFmt w:val="lowerRoman"/>
      <w:lvlText w:val="%6."/>
      <w:lvlJc w:val="right"/>
      <w:pPr>
        <w:ind w:left="6840" w:hanging="180"/>
      </w:pPr>
    </w:lvl>
    <w:lvl w:ilvl="6" w:tplc="0419000F" w:tentative="1">
      <w:start w:val="1"/>
      <w:numFmt w:val="decimal"/>
      <w:lvlText w:val="%7."/>
      <w:lvlJc w:val="left"/>
      <w:pPr>
        <w:ind w:left="7560" w:hanging="360"/>
      </w:pPr>
    </w:lvl>
    <w:lvl w:ilvl="7" w:tplc="04190019" w:tentative="1">
      <w:start w:val="1"/>
      <w:numFmt w:val="lowerLetter"/>
      <w:lvlText w:val="%8."/>
      <w:lvlJc w:val="left"/>
      <w:pPr>
        <w:ind w:left="8280" w:hanging="360"/>
      </w:pPr>
    </w:lvl>
    <w:lvl w:ilvl="8" w:tplc="041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7">
    <w:nsid w:val="5BA03FE9"/>
    <w:multiLevelType w:val="hybridMultilevel"/>
    <w:tmpl w:val="2AD6BC64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>
    <w:nsid w:val="5E5E7A4A"/>
    <w:multiLevelType w:val="hybridMultilevel"/>
    <w:tmpl w:val="80A6EEF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9">
    <w:nsid w:val="6B3A5C78"/>
    <w:multiLevelType w:val="hybridMultilevel"/>
    <w:tmpl w:val="EF80B8A8"/>
    <w:lvl w:ilvl="0" w:tplc="B18CB874">
      <w:start w:val="1"/>
      <w:numFmt w:val="bullet"/>
      <w:pStyle w:val="a0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9E6621AA">
      <w:start w:val="1"/>
      <w:numFmt w:val="bullet"/>
      <w:pStyle w:val="2"/>
      <w:lvlText w:val="o"/>
      <w:lvlJc w:val="left"/>
      <w:pPr>
        <w:ind w:left="2149" w:hanging="360"/>
      </w:pPr>
      <w:rPr>
        <w:rFonts w:ascii="Courier New" w:hAnsi="Courier New" w:cs="Symbol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Symbol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Symbol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>
    <w:nsid w:val="6FE872D5"/>
    <w:multiLevelType w:val="multilevel"/>
    <w:tmpl w:val="F726197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1">
    <w:nsid w:val="71E373BB"/>
    <w:multiLevelType w:val="hybridMultilevel"/>
    <w:tmpl w:val="4832F25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2">
    <w:nsid w:val="75A57F8A"/>
    <w:multiLevelType w:val="singleLevel"/>
    <w:tmpl w:val="26304310"/>
    <w:lvl w:ilvl="0">
      <w:start w:val="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3">
    <w:nsid w:val="762F4270"/>
    <w:multiLevelType w:val="hybridMultilevel"/>
    <w:tmpl w:val="151E91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7C17CE2"/>
    <w:multiLevelType w:val="multilevel"/>
    <w:tmpl w:val="B5DC4FFC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5">
    <w:nsid w:val="78A17E1A"/>
    <w:multiLevelType w:val="hybridMultilevel"/>
    <w:tmpl w:val="0C92B06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">
    <w:abstractNumId w:val="32"/>
  </w:num>
  <w:num w:numId="3">
    <w:abstractNumId w:val="40"/>
  </w:num>
  <w:num w:numId="4">
    <w:abstractNumId w:val="29"/>
  </w:num>
  <w:num w:numId="5">
    <w:abstractNumId w:val="25"/>
  </w:num>
  <w:num w:numId="6">
    <w:abstractNumId w:val="42"/>
  </w:num>
  <w:num w:numId="7">
    <w:abstractNumId w:val="44"/>
  </w:num>
  <w:num w:numId="8">
    <w:abstractNumId w:val="33"/>
  </w:num>
  <w:num w:numId="9">
    <w:abstractNumId w:val="34"/>
  </w:num>
  <w:num w:numId="10">
    <w:abstractNumId w:val="26"/>
  </w:num>
  <w:num w:numId="11">
    <w:abstractNumId w:val="39"/>
  </w:num>
  <w:num w:numId="12">
    <w:abstractNumId w:val="6"/>
  </w:num>
  <w:num w:numId="13">
    <w:abstractNumId w:val="45"/>
  </w:num>
  <w:num w:numId="14">
    <w:abstractNumId w:val="18"/>
  </w:num>
  <w:num w:numId="15">
    <w:abstractNumId w:val="19"/>
  </w:num>
  <w:num w:numId="16">
    <w:abstractNumId w:val="7"/>
  </w:num>
  <w:num w:numId="17">
    <w:abstractNumId w:val="8"/>
  </w:num>
  <w:num w:numId="18">
    <w:abstractNumId w:val="9"/>
  </w:num>
  <w:num w:numId="19">
    <w:abstractNumId w:val="14"/>
  </w:num>
  <w:num w:numId="20">
    <w:abstractNumId w:val="28"/>
  </w:num>
  <w:num w:numId="21">
    <w:abstractNumId w:val="10"/>
  </w:num>
  <w:num w:numId="22">
    <w:abstractNumId w:val="16"/>
  </w:num>
  <w:num w:numId="23">
    <w:abstractNumId w:val="37"/>
  </w:num>
  <w:num w:numId="24">
    <w:abstractNumId w:val="43"/>
  </w:num>
  <w:num w:numId="25">
    <w:abstractNumId w:val="17"/>
  </w:num>
  <w:num w:numId="26">
    <w:abstractNumId w:val="21"/>
  </w:num>
  <w:num w:numId="27">
    <w:abstractNumId w:val="15"/>
  </w:num>
  <w:num w:numId="28">
    <w:abstractNumId w:val="31"/>
  </w:num>
  <w:num w:numId="29">
    <w:abstractNumId w:val="24"/>
  </w:num>
  <w:num w:numId="30">
    <w:abstractNumId w:val="23"/>
  </w:num>
  <w:num w:numId="31">
    <w:abstractNumId w:val="22"/>
  </w:num>
  <w:num w:numId="32">
    <w:abstractNumId w:val="38"/>
  </w:num>
  <w:num w:numId="33">
    <w:abstractNumId w:val="20"/>
  </w:num>
  <w:num w:numId="34">
    <w:abstractNumId w:val="41"/>
  </w:num>
  <w:num w:numId="35">
    <w:abstractNumId w:val="11"/>
  </w:num>
  <w:num w:numId="36">
    <w:abstractNumId w:val="1"/>
  </w:num>
  <w:num w:numId="37">
    <w:abstractNumId w:val="2"/>
  </w:num>
  <w:num w:numId="38">
    <w:abstractNumId w:val="5"/>
  </w:num>
  <w:num w:numId="39">
    <w:abstractNumId w:val="12"/>
  </w:num>
  <w:num w:numId="40">
    <w:abstractNumId w:val="35"/>
  </w:num>
  <w:num w:numId="41">
    <w:abstractNumId w:val="13"/>
  </w:num>
  <w:num w:numId="42">
    <w:abstractNumId w:val="30"/>
  </w:num>
  <w:num w:numId="43">
    <w:abstractNumId w:val="36"/>
  </w:num>
  <w:num w:numId="44">
    <w:abstractNumId w:val="27"/>
  </w:num>
  <w:num w:numId="45">
    <w:abstractNumId w:val="3"/>
  </w:num>
  <w:num w:numId="46">
    <w:abstractNumId w:val="4"/>
  </w:num>
  <w:numIdMacAtCleanup w:val="4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23F4"/>
    <w:rsid w:val="00000E05"/>
    <w:rsid w:val="000103C1"/>
    <w:rsid w:val="00014CE7"/>
    <w:rsid w:val="00020B67"/>
    <w:rsid w:val="00026182"/>
    <w:rsid w:val="00026A91"/>
    <w:rsid w:val="000372B7"/>
    <w:rsid w:val="0004489B"/>
    <w:rsid w:val="0005173E"/>
    <w:rsid w:val="00051AAC"/>
    <w:rsid w:val="000523B3"/>
    <w:rsid w:val="00052664"/>
    <w:rsid w:val="00057E76"/>
    <w:rsid w:val="0006059E"/>
    <w:rsid w:val="00072657"/>
    <w:rsid w:val="00076EE6"/>
    <w:rsid w:val="00090AB4"/>
    <w:rsid w:val="000F7A61"/>
    <w:rsid w:val="001061C3"/>
    <w:rsid w:val="001065A3"/>
    <w:rsid w:val="00114803"/>
    <w:rsid w:val="00114F2B"/>
    <w:rsid w:val="0011593C"/>
    <w:rsid w:val="00116AA0"/>
    <w:rsid w:val="0011752B"/>
    <w:rsid w:val="001260DA"/>
    <w:rsid w:val="0013366B"/>
    <w:rsid w:val="001338B1"/>
    <w:rsid w:val="00164EB4"/>
    <w:rsid w:val="00175EB1"/>
    <w:rsid w:val="0018175F"/>
    <w:rsid w:val="001838D5"/>
    <w:rsid w:val="001A2823"/>
    <w:rsid w:val="001B1532"/>
    <w:rsid w:val="001B1B41"/>
    <w:rsid w:val="001F2DF3"/>
    <w:rsid w:val="001F33E2"/>
    <w:rsid w:val="002003D8"/>
    <w:rsid w:val="00203225"/>
    <w:rsid w:val="00223816"/>
    <w:rsid w:val="0022772B"/>
    <w:rsid w:val="002334A9"/>
    <w:rsid w:val="0025624D"/>
    <w:rsid w:val="002569B7"/>
    <w:rsid w:val="00276509"/>
    <w:rsid w:val="0029244C"/>
    <w:rsid w:val="002D127F"/>
    <w:rsid w:val="002D444D"/>
    <w:rsid w:val="002E28CC"/>
    <w:rsid w:val="002F0EC1"/>
    <w:rsid w:val="00330CE8"/>
    <w:rsid w:val="00350647"/>
    <w:rsid w:val="0035536D"/>
    <w:rsid w:val="0036394B"/>
    <w:rsid w:val="00371BA5"/>
    <w:rsid w:val="00390BFD"/>
    <w:rsid w:val="003A1D3E"/>
    <w:rsid w:val="003D0397"/>
    <w:rsid w:val="003D122F"/>
    <w:rsid w:val="003E2D2F"/>
    <w:rsid w:val="003F0DA7"/>
    <w:rsid w:val="004167C7"/>
    <w:rsid w:val="00445113"/>
    <w:rsid w:val="00457C10"/>
    <w:rsid w:val="004732F2"/>
    <w:rsid w:val="00481F6A"/>
    <w:rsid w:val="0048593E"/>
    <w:rsid w:val="004A7D6C"/>
    <w:rsid w:val="004E5D65"/>
    <w:rsid w:val="00501032"/>
    <w:rsid w:val="00512FBF"/>
    <w:rsid w:val="005448D3"/>
    <w:rsid w:val="0054714C"/>
    <w:rsid w:val="00554CDA"/>
    <w:rsid w:val="00556B73"/>
    <w:rsid w:val="00571F4C"/>
    <w:rsid w:val="00580130"/>
    <w:rsid w:val="00581CC9"/>
    <w:rsid w:val="00590E91"/>
    <w:rsid w:val="005923F4"/>
    <w:rsid w:val="005A0E2F"/>
    <w:rsid w:val="005B53DC"/>
    <w:rsid w:val="005B6ED6"/>
    <w:rsid w:val="005C2415"/>
    <w:rsid w:val="005C69D1"/>
    <w:rsid w:val="005D2151"/>
    <w:rsid w:val="005D756C"/>
    <w:rsid w:val="005F1422"/>
    <w:rsid w:val="005F4FA8"/>
    <w:rsid w:val="006053DE"/>
    <w:rsid w:val="00622BEC"/>
    <w:rsid w:val="006449E7"/>
    <w:rsid w:val="00650DE8"/>
    <w:rsid w:val="00651087"/>
    <w:rsid w:val="0068255E"/>
    <w:rsid w:val="00682612"/>
    <w:rsid w:val="00683751"/>
    <w:rsid w:val="006851B9"/>
    <w:rsid w:val="00697547"/>
    <w:rsid w:val="006979DA"/>
    <w:rsid w:val="006A6F6F"/>
    <w:rsid w:val="006B4C29"/>
    <w:rsid w:val="006C0CCF"/>
    <w:rsid w:val="006C22FB"/>
    <w:rsid w:val="006C404D"/>
    <w:rsid w:val="006C6F05"/>
    <w:rsid w:val="006E29AD"/>
    <w:rsid w:val="006F1034"/>
    <w:rsid w:val="006F23C8"/>
    <w:rsid w:val="006F3E66"/>
    <w:rsid w:val="007011D8"/>
    <w:rsid w:val="0071625B"/>
    <w:rsid w:val="00736D25"/>
    <w:rsid w:val="0074642D"/>
    <w:rsid w:val="007512B5"/>
    <w:rsid w:val="00760CF9"/>
    <w:rsid w:val="00781C56"/>
    <w:rsid w:val="00791FEE"/>
    <w:rsid w:val="007A45C5"/>
    <w:rsid w:val="007A599D"/>
    <w:rsid w:val="007C4D7B"/>
    <w:rsid w:val="007C6936"/>
    <w:rsid w:val="007D6EA2"/>
    <w:rsid w:val="007E02C4"/>
    <w:rsid w:val="007F7CA1"/>
    <w:rsid w:val="00812B69"/>
    <w:rsid w:val="00814175"/>
    <w:rsid w:val="00820F85"/>
    <w:rsid w:val="00824468"/>
    <w:rsid w:val="00825018"/>
    <w:rsid w:val="0083653D"/>
    <w:rsid w:val="0085665E"/>
    <w:rsid w:val="00865E39"/>
    <w:rsid w:val="00890667"/>
    <w:rsid w:val="0089082B"/>
    <w:rsid w:val="008A705E"/>
    <w:rsid w:val="008B24F7"/>
    <w:rsid w:val="008D3B0A"/>
    <w:rsid w:val="008D459B"/>
    <w:rsid w:val="008E4D78"/>
    <w:rsid w:val="008F18C0"/>
    <w:rsid w:val="008F676F"/>
    <w:rsid w:val="009120DB"/>
    <w:rsid w:val="00915950"/>
    <w:rsid w:val="009349F4"/>
    <w:rsid w:val="00941208"/>
    <w:rsid w:val="009559BE"/>
    <w:rsid w:val="00955F9D"/>
    <w:rsid w:val="00966A77"/>
    <w:rsid w:val="00993BF4"/>
    <w:rsid w:val="00993FE1"/>
    <w:rsid w:val="009950C9"/>
    <w:rsid w:val="009A3BCE"/>
    <w:rsid w:val="009B40FF"/>
    <w:rsid w:val="009C6AEA"/>
    <w:rsid w:val="009E2674"/>
    <w:rsid w:val="009F1B38"/>
    <w:rsid w:val="009F7714"/>
    <w:rsid w:val="00A0243D"/>
    <w:rsid w:val="00A03325"/>
    <w:rsid w:val="00A11037"/>
    <w:rsid w:val="00A2262D"/>
    <w:rsid w:val="00A30DA0"/>
    <w:rsid w:val="00A36816"/>
    <w:rsid w:val="00A43833"/>
    <w:rsid w:val="00A47533"/>
    <w:rsid w:val="00A5551F"/>
    <w:rsid w:val="00A55F37"/>
    <w:rsid w:val="00A6234F"/>
    <w:rsid w:val="00AA3E3D"/>
    <w:rsid w:val="00AB7929"/>
    <w:rsid w:val="00AD53B4"/>
    <w:rsid w:val="00AE3AB9"/>
    <w:rsid w:val="00AE4450"/>
    <w:rsid w:val="00AE61B5"/>
    <w:rsid w:val="00B000C4"/>
    <w:rsid w:val="00B0367B"/>
    <w:rsid w:val="00B15BAD"/>
    <w:rsid w:val="00B33DF4"/>
    <w:rsid w:val="00B4301C"/>
    <w:rsid w:val="00B65F16"/>
    <w:rsid w:val="00B972C8"/>
    <w:rsid w:val="00BA57E4"/>
    <w:rsid w:val="00BA7108"/>
    <w:rsid w:val="00BB2A23"/>
    <w:rsid w:val="00BC5A2D"/>
    <w:rsid w:val="00BD3701"/>
    <w:rsid w:val="00BE2F3F"/>
    <w:rsid w:val="00BE57F9"/>
    <w:rsid w:val="00C0551A"/>
    <w:rsid w:val="00C14BDC"/>
    <w:rsid w:val="00C211D2"/>
    <w:rsid w:val="00C276EA"/>
    <w:rsid w:val="00C340BA"/>
    <w:rsid w:val="00C418AF"/>
    <w:rsid w:val="00C545FA"/>
    <w:rsid w:val="00C60564"/>
    <w:rsid w:val="00C70F5D"/>
    <w:rsid w:val="00C77670"/>
    <w:rsid w:val="00C857D3"/>
    <w:rsid w:val="00C86969"/>
    <w:rsid w:val="00C93F2E"/>
    <w:rsid w:val="00CA6A16"/>
    <w:rsid w:val="00CC5191"/>
    <w:rsid w:val="00CC72DC"/>
    <w:rsid w:val="00CC7704"/>
    <w:rsid w:val="00CD0C1B"/>
    <w:rsid w:val="00CD0ED4"/>
    <w:rsid w:val="00CD466B"/>
    <w:rsid w:val="00CD6551"/>
    <w:rsid w:val="00CE183C"/>
    <w:rsid w:val="00D05277"/>
    <w:rsid w:val="00D45AB4"/>
    <w:rsid w:val="00D52DB8"/>
    <w:rsid w:val="00D65A06"/>
    <w:rsid w:val="00D75E3C"/>
    <w:rsid w:val="00D85C09"/>
    <w:rsid w:val="00D8762B"/>
    <w:rsid w:val="00D87F20"/>
    <w:rsid w:val="00D911B2"/>
    <w:rsid w:val="00D97239"/>
    <w:rsid w:val="00DA7D41"/>
    <w:rsid w:val="00DB2368"/>
    <w:rsid w:val="00DB43FE"/>
    <w:rsid w:val="00DC5E82"/>
    <w:rsid w:val="00DC725B"/>
    <w:rsid w:val="00DC7DFA"/>
    <w:rsid w:val="00DE3A7D"/>
    <w:rsid w:val="00DF1112"/>
    <w:rsid w:val="00E026B5"/>
    <w:rsid w:val="00E72009"/>
    <w:rsid w:val="00E826F1"/>
    <w:rsid w:val="00E9010B"/>
    <w:rsid w:val="00E94BFB"/>
    <w:rsid w:val="00EA6AB7"/>
    <w:rsid w:val="00EB37B5"/>
    <w:rsid w:val="00EB4642"/>
    <w:rsid w:val="00EB5A0E"/>
    <w:rsid w:val="00EB7FC9"/>
    <w:rsid w:val="00EC02D6"/>
    <w:rsid w:val="00EC7365"/>
    <w:rsid w:val="00ED7AAB"/>
    <w:rsid w:val="00EE13EA"/>
    <w:rsid w:val="00EE1B79"/>
    <w:rsid w:val="00F006E7"/>
    <w:rsid w:val="00F05C05"/>
    <w:rsid w:val="00F22A99"/>
    <w:rsid w:val="00F311A8"/>
    <w:rsid w:val="00F46FDD"/>
    <w:rsid w:val="00F64154"/>
    <w:rsid w:val="00F648A3"/>
    <w:rsid w:val="00F74E9D"/>
    <w:rsid w:val="00F83956"/>
    <w:rsid w:val="00F84D16"/>
    <w:rsid w:val="00F8700F"/>
    <w:rsid w:val="00F971AB"/>
    <w:rsid w:val="00FA2FF0"/>
    <w:rsid w:val="00FA7D4F"/>
    <w:rsid w:val="00FB058D"/>
    <w:rsid w:val="00FC61FA"/>
    <w:rsid w:val="00FD0B10"/>
    <w:rsid w:val="00FE14D8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annotation text" w:uiPriority="99"/>
    <w:lsdException w:name="caption" w:uiPriority="99"/>
    <w:lsdException w:name="annotation reference" w:uiPriority="99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HTML Code" w:uiPriority="99"/>
    <w:lsdException w:name="HTML Preformatted" w:uiPriority="99"/>
    <w:lsdException w:name="Balloon Text" w:semiHidden="0" w:unhideWhenUsed="0"/>
    <w:lsdException w:name="Table Grid" w:semiHidden="0" w:uiPriority="59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semiHidden="0" w:unhideWhenUsed="0"/>
    <w:lsdException w:name="TOC Heading" w:semiHidden="0" w:unhideWhenUsed="0"/>
  </w:latentStyles>
  <w:style w:type="paragraph" w:default="1" w:styleId="a1">
    <w:name w:val="Normal"/>
    <w:rsid w:val="005923F4"/>
    <w:pPr>
      <w:spacing w:line="360" w:lineRule="auto"/>
      <w:ind w:left="2149" w:hanging="357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1">
    <w:name w:val="heading 1"/>
    <w:basedOn w:val="a1"/>
    <w:next w:val="a1"/>
    <w:link w:val="10"/>
    <w:qFormat/>
    <w:rsid w:val="00EB7FC9"/>
    <w:pPr>
      <w:keepNext/>
      <w:spacing w:line="240" w:lineRule="auto"/>
      <w:ind w:left="0" w:firstLine="0"/>
      <w:jc w:val="center"/>
      <w:outlineLvl w:val="0"/>
    </w:pPr>
    <w:rPr>
      <w:b/>
      <w:caps/>
    </w:rPr>
  </w:style>
  <w:style w:type="paragraph" w:styleId="20">
    <w:name w:val="heading 2"/>
    <w:aliases w:val="cодержание"/>
    <w:basedOn w:val="a1"/>
    <w:next w:val="a1"/>
    <w:link w:val="21"/>
    <w:qFormat/>
    <w:rsid w:val="00AD53B4"/>
    <w:pPr>
      <w:keepNext/>
      <w:tabs>
        <w:tab w:val="right" w:leader="dot" w:pos="8505"/>
        <w:tab w:val="right" w:leader="dot" w:pos="8789"/>
      </w:tabs>
      <w:spacing w:line="240" w:lineRule="auto"/>
      <w:ind w:left="0" w:firstLine="0"/>
      <w:outlineLvl w:val="1"/>
    </w:pPr>
    <w:rPr>
      <w:rFonts w:cs="Arial"/>
      <w:bCs/>
      <w:iCs/>
      <w:szCs w:val="28"/>
    </w:rPr>
  </w:style>
  <w:style w:type="paragraph" w:styleId="3">
    <w:name w:val="heading 3"/>
    <w:basedOn w:val="a1"/>
    <w:next w:val="a1"/>
    <w:link w:val="30"/>
    <w:rsid w:val="005923F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1"/>
    <w:next w:val="a1"/>
    <w:link w:val="40"/>
    <w:rsid w:val="005923F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1"/>
    <w:next w:val="a1"/>
    <w:link w:val="50"/>
    <w:rsid w:val="005923F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rsid w:val="005923F4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rsid w:val="005923F4"/>
    <w:pPr>
      <w:spacing w:before="240" w:after="60"/>
      <w:outlineLvl w:val="6"/>
    </w:pPr>
    <w:rPr>
      <w:szCs w:val="24"/>
    </w:rPr>
  </w:style>
  <w:style w:type="paragraph" w:styleId="8">
    <w:name w:val="heading 8"/>
    <w:basedOn w:val="a1"/>
    <w:next w:val="a1"/>
    <w:link w:val="80"/>
    <w:rsid w:val="005923F4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1"/>
    <w:next w:val="a1"/>
    <w:link w:val="90"/>
    <w:rsid w:val="005923F4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EB7FC9"/>
    <w:rPr>
      <w:rFonts w:ascii="Times New Roman" w:eastAsia="Times New Roman" w:hAnsi="Times New Roman" w:cs="Times New Roman"/>
      <w:b/>
      <w:caps/>
      <w:szCs w:val="20"/>
      <w:lang w:eastAsia="ru-RU"/>
    </w:rPr>
  </w:style>
  <w:style w:type="character" w:customStyle="1" w:styleId="21">
    <w:name w:val="Заголовок 2 Знак"/>
    <w:aliases w:val="cодержание Знак"/>
    <w:basedOn w:val="a2"/>
    <w:link w:val="20"/>
    <w:rsid w:val="00AD53B4"/>
    <w:rPr>
      <w:rFonts w:ascii="Times New Roman" w:eastAsia="Times New Roman" w:hAnsi="Times New Roman" w:cs="Arial"/>
      <w:bCs/>
      <w:iCs/>
      <w:szCs w:val="28"/>
      <w:lang w:eastAsia="ru-RU"/>
    </w:rPr>
  </w:style>
  <w:style w:type="character" w:customStyle="1" w:styleId="30">
    <w:name w:val="Заголовок 3 Знак"/>
    <w:basedOn w:val="a2"/>
    <w:link w:val="3"/>
    <w:rsid w:val="005923F4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2"/>
    <w:link w:val="4"/>
    <w:rsid w:val="005923F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2"/>
    <w:link w:val="5"/>
    <w:rsid w:val="005923F4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2"/>
    <w:link w:val="6"/>
    <w:rsid w:val="005923F4"/>
    <w:rPr>
      <w:rFonts w:ascii="Times New Roman" w:eastAsia="Times New Roman" w:hAnsi="Times New Roman" w:cs="Times New Roman"/>
      <w:b/>
      <w:bCs/>
      <w:sz w:val="22"/>
      <w:szCs w:val="22"/>
      <w:lang w:eastAsia="ru-RU"/>
    </w:rPr>
  </w:style>
  <w:style w:type="character" w:customStyle="1" w:styleId="70">
    <w:name w:val="Заголовок 7 Знак"/>
    <w:basedOn w:val="a2"/>
    <w:link w:val="7"/>
    <w:rsid w:val="005923F4"/>
    <w:rPr>
      <w:rFonts w:ascii="Times New Roman" w:eastAsia="Times New Roman" w:hAnsi="Times New Roman" w:cs="Times New Roman"/>
      <w:lang w:eastAsia="ru-RU"/>
    </w:rPr>
  </w:style>
  <w:style w:type="character" w:customStyle="1" w:styleId="80">
    <w:name w:val="Заголовок 8 Знак"/>
    <w:basedOn w:val="a2"/>
    <w:link w:val="8"/>
    <w:rsid w:val="005923F4"/>
    <w:rPr>
      <w:rFonts w:ascii="Times New Roman" w:eastAsia="Times New Roman" w:hAnsi="Times New Roman" w:cs="Times New Roman"/>
      <w:i/>
      <w:iCs/>
      <w:lang w:eastAsia="ru-RU"/>
    </w:rPr>
  </w:style>
  <w:style w:type="character" w:customStyle="1" w:styleId="90">
    <w:name w:val="Заголовок 9 Знак"/>
    <w:basedOn w:val="a2"/>
    <w:link w:val="9"/>
    <w:rsid w:val="005923F4"/>
    <w:rPr>
      <w:rFonts w:ascii="Arial" w:eastAsia="Times New Roman" w:hAnsi="Arial" w:cs="Arial"/>
      <w:sz w:val="22"/>
      <w:szCs w:val="22"/>
      <w:lang w:eastAsia="ru-RU"/>
    </w:rPr>
  </w:style>
  <w:style w:type="paragraph" w:styleId="a5">
    <w:name w:val="Body Text"/>
    <w:basedOn w:val="a1"/>
    <w:link w:val="a6"/>
    <w:rsid w:val="005923F4"/>
  </w:style>
  <w:style w:type="character" w:customStyle="1" w:styleId="a6">
    <w:name w:val="Основной текст Знак"/>
    <w:basedOn w:val="a2"/>
    <w:link w:val="a5"/>
    <w:rsid w:val="005923F4"/>
    <w:rPr>
      <w:rFonts w:ascii="Times New Roman" w:eastAsia="Times New Roman" w:hAnsi="Times New Roman" w:cs="Times New Roman"/>
      <w:szCs w:val="20"/>
      <w:lang w:eastAsia="ru-RU"/>
    </w:rPr>
  </w:style>
  <w:style w:type="paragraph" w:styleId="22">
    <w:name w:val="Body Text 2"/>
    <w:basedOn w:val="a1"/>
    <w:link w:val="23"/>
    <w:rsid w:val="005923F4"/>
    <w:rPr>
      <w:u w:val="single"/>
    </w:rPr>
  </w:style>
  <w:style w:type="character" w:customStyle="1" w:styleId="23">
    <w:name w:val="Основной текст 2 Знак"/>
    <w:basedOn w:val="a2"/>
    <w:link w:val="22"/>
    <w:rsid w:val="005923F4"/>
    <w:rPr>
      <w:rFonts w:ascii="Times New Roman" w:eastAsia="Times New Roman" w:hAnsi="Times New Roman" w:cs="Times New Roman"/>
      <w:szCs w:val="20"/>
      <w:u w:val="single"/>
      <w:lang w:eastAsia="ru-RU"/>
    </w:rPr>
  </w:style>
  <w:style w:type="character" w:styleId="a7">
    <w:name w:val="FollowedHyperlink"/>
    <w:basedOn w:val="a2"/>
    <w:rsid w:val="005923F4"/>
    <w:rPr>
      <w:color w:val="800080"/>
      <w:u w:val="single"/>
    </w:rPr>
  </w:style>
  <w:style w:type="paragraph" w:styleId="31">
    <w:name w:val="Body Text 3"/>
    <w:basedOn w:val="a1"/>
    <w:link w:val="32"/>
    <w:rsid w:val="005923F4"/>
    <w:rPr>
      <w:i/>
    </w:rPr>
  </w:style>
  <w:style w:type="character" w:customStyle="1" w:styleId="32">
    <w:name w:val="Основной текст 3 Знак"/>
    <w:basedOn w:val="a2"/>
    <w:link w:val="31"/>
    <w:rsid w:val="005923F4"/>
    <w:rPr>
      <w:rFonts w:ascii="Times New Roman" w:eastAsia="Times New Roman" w:hAnsi="Times New Roman" w:cs="Times New Roman"/>
      <w:i/>
      <w:szCs w:val="20"/>
      <w:lang w:eastAsia="ru-RU"/>
    </w:rPr>
  </w:style>
  <w:style w:type="paragraph" w:styleId="a8">
    <w:name w:val="Title"/>
    <w:basedOn w:val="a1"/>
    <w:link w:val="a9"/>
    <w:rsid w:val="005923F4"/>
    <w:pPr>
      <w:jc w:val="center"/>
    </w:pPr>
    <w:rPr>
      <w:b/>
      <w:sz w:val="28"/>
    </w:rPr>
  </w:style>
  <w:style w:type="character" w:customStyle="1" w:styleId="a9">
    <w:name w:val="Название Знак"/>
    <w:basedOn w:val="a2"/>
    <w:link w:val="a8"/>
    <w:rsid w:val="005923F4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a">
    <w:name w:val="header"/>
    <w:basedOn w:val="a1"/>
    <w:link w:val="ab"/>
    <w:rsid w:val="00BC5A2D"/>
    <w:pPr>
      <w:tabs>
        <w:tab w:val="center" w:pos="4153"/>
        <w:tab w:val="right" w:pos="8306"/>
      </w:tabs>
    </w:pPr>
  </w:style>
  <w:style w:type="character" w:customStyle="1" w:styleId="ab">
    <w:name w:val="Верхний колонтитул Знак"/>
    <w:basedOn w:val="a2"/>
    <w:link w:val="aa"/>
    <w:rsid w:val="00BC5A2D"/>
    <w:rPr>
      <w:rFonts w:ascii="Times New Roman" w:eastAsia="Times New Roman" w:hAnsi="Times New Roman" w:cs="Times New Roman"/>
      <w:szCs w:val="20"/>
      <w:lang w:eastAsia="ru-RU"/>
    </w:rPr>
  </w:style>
  <w:style w:type="character" w:styleId="ac">
    <w:name w:val="page number"/>
    <w:basedOn w:val="a2"/>
    <w:rsid w:val="005923F4"/>
  </w:style>
  <w:style w:type="paragraph" w:styleId="ad">
    <w:name w:val="Body Text Indent"/>
    <w:basedOn w:val="a1"/>
    <w:link w:val="ae"/>
    <w:rsid w:val="005923F4"/>
    <w:pPr>
      <w:spacing w:before="100" w:beforeAutospacing="1" w:after="100" w:afterAutospacing="1"/>
      <w:ind w:firstLine="720"/>
    </w:pPr>
    <w:rPr>
      <w:sz w:val="28"/>
    </w:rPr>
  </w:style>
  <w:style w:type="character" w:customStyle="1" w:styleId="ae">
    <w:name w:val="Основной текст с отступом Знак"/>
    <w:basedOn w:val="a2"/>
    <w:link w:val="ad"/>
    <w:rsid w:val="005923F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4">
    <w:name w:val="Body Text Indent 2"/>
    <w:basedOn w:val="a1"/>
    <w:link w:val="25"/>
    <w:rsid w:val="005923F4"/>
    <w:pPr>
      <w:spacing w:before="100" w:beforeAutospacing="1" w:after="100" w:afterAutospacing="1"/>
      <w:ind w:firstLine="284"/>
    </w:pPr>
    <w:rPr>
      <w:sz w:val="28"/>
    </w:rPr>
  </w:style>
  <w:style w:type="character" w:customStyle="1" w:styleId="25">
    <w:name w:val="Основной текст с отступом 2 Знак"/>
    <w:basedOn w:val="a2"/>
    <w:link w:val="24"/>
    <w:rsid w:val="005923F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">
    <w:name w:val="footer"/>
    <w:basedOn w:val="a1"/>
    <w:link w:val="af0"/>
    <w:rsid w:val="005923F4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2"/>
    <w:link w:val="af"/>
    <w:rsid w:val="005923F4"/>
    <w:rPr>
      <w:rFonts w:ascii="Times New Roman" w:eastAsia="Times New Roman" w:hAnsi="Times New Roman" w:cs="Times New Roman"/>
      <w:szCs w:val="20"/>
      <w:lang w:eastAsia="ru-RU"/>
    </w:rPr>
  </w:style>
  <w:style w:type="paragraph" w:styleId="11">
    <w:name w:val="toc 1"/>
    <w:basedOn w:val="a1"/>
    <w:next w:val="a1"/>
    <w:autoRedefine/>
    <w:rsid w:val="005923F4"/>
    <w:pPr>
      <w:tabs>
        <w:tab w:val="right" w:leader="dot" w:pos="9627"/>
      </w:tabs>
      <w:ind w:left="0" w:firstLine="0"/>
    </w:pPr>
  </w:style>
  <w:style w:type="paragraph" w:styleId="26">
    <w:name w:val="toc 2"/>
    <w:basedOn w:val="a1"/>
    <w:next w:val="a1"/>
    <w:autoRedefine/>
    <w:rsid w:val="005923F4"/>
    <w:pPr>
      <w:tabs>
        <w:tab w:val="right" w:leader="dot" w:pos="9627"/>
      </w:tabs>
      <w:ind w:left="284" w:firstLine="0"/>
    </w:pPr>
  </w:style>
  <w:style w:type="paragraph" w:customStyle="1" w:styleId="12">
    <w:name w:val="!_заголовок_1"/>
    <w:autoRedefine/>
    <w:rsid w:val="007011D8"/>
    <w:pPr>
      <w:keepNext/>
      <w:spacing w:before="240" w:after="120" w:line="360" w:lineRule="auto"/>
      <w:ind w:left="-567" w:right="-631"/>
      <w:jc w:val="center"/>
      <w:outlineLvl w:val="0"/>
    </w:pPr>
    <w:rPr>
      <w:rFonts w:ascii="Arial" w:eastAsia="Times New Roman" w:hAnsi="Arial" w:cs="Arial"/>
      <w:b/>
      <w:caps/>
      <w:color w:val="000000"/>
      <w:sz w:val="28"/>
      <w:szCs w:val="28"/>
      <w:lang w:eastAsia="ru-RU"/>
    </w:rPr>
  </w:style>
  <w:style w:type="paragraph" w:customStyle="1" w:styleId="27">
    <w:name w:val="!_заголовок_2"/>
    <w:autoRedefine/>
    <w:rsid w:val="005923F4"/>
    <w:pPr>
      <w:keepNext/>
      <w:spacing w:before="120" w:after="120" w:line="360" w:lineRule="auto"/>
      <w:ind w:firstLine="709"/>
      <w:jc w:val="both"/>
      <w:outlineLvl w:val="1"/>
    </w:pPr>
    <w:rPr>
      <w:rFonts w:ascii="Arial" w:eastAsia="Times New Roman" w:hAnsi="Arial" w:cs="Arial"/>
      <w:b/>
      <w:color w:val="000000"/>
      <w:sz w:val="28"/>
      <w:szCs w:val="28"/>
      <w:lang w:eastAsia="ru-RU"/>
    </w:rPr>
  </w:style>
  <w:style w:type="paragraph" w:customStyle="1" w:styleId="33">
    <w:name w:val="!_заголовок_3"/>
    <w:autoRedefine/>
    <w:rsid w:val="005923F4"/>
    <w:pPr>
      <w:keepNext/>
      <w:spacing w:before="120" w:after="60" w:line="360" w:lineRule="auto"/>
      <w:ind w:firstLine="709"/>
      <w:jc w:val="both"/>
      <w:outlineLvl w:val="2"/>
    </w:pPr>
    <w:rPr>
      <w:rFonts w:ascii="Arial" w:eastAsia="Times New Roman" w:hAnsi="Arial" w:cs="Arial"/>
      <w:b/>
      <w:bCs/>
      <w:i/>
      <w:kern w:val="28"/>
      <w:sz w:val="28"/>
      <w:szCs w:val="32"/>
      <w:lang w:eastAsia="ru-RU"/>
    </w:rPr>
  </w:style>
  <w:style w:type="paragraph" w:customStyle="1" w:styleId="a0">
    <w:name w:val="!!_маркированный"/>
    <w:qFormat/>
    <w:rsid w:val="008E4D78"/>
    <w:pPr>
      <w:numPr>
        <w:numId w:val="11"/>
      </w:numPr>
      <w:tabs>
        <w:tab w:val="left" w:pos="567"/>
        <w:tab w:val="left" w:pos="709"/>
      </w:tabs>
      <w:ind w:left="0" w:firstLine="284"/>
      <w:jc w:val="both"/>
    </w:pPr>
    <w:rPr>
      <w:rFonts w:ascii="Times New Roman" w:eastAsia="Times New Roman" w:hAnsi="Times New Roman" w:cs="Arial"/>
      <w:color w:val="000000"/>
      <w:szCs w:val="28"/>
      <w:lang w:eastAsia="ru-RU"/>
    </w:rPr>
  </w:style>
  <w:style w:type="paragraph" w:customStyle="1" w:styleId="af1">
    <w:name w:val="текст_основной"/>
    <w:qFormat/>
    <w:rsid w:val="00C857D3"/>
    <w:pPr>
      <w:ind w:firstLine="567"/>
      <w:jc w:val="both"/>
    </w:pPr>
    <w:rPr>
      <w:rFonts w:ascii="Times New Roman" w:eastAsia="Times New Roman" w:hAnsi="Times New Roman" w:cs="Times New Roman"/>
      <w:color w:val="000000"/>
      <w:lang w:eastAsia="ru-RU"/>
    </w:rPr>
  </w:style>
  <w:style w:type="paragraph" w:customStyle="1" w:styleId="a">
    <w:name w:val="нумерованный"/>
    <w:autoRedefine/>
    <w:qFormat/>
    <w:rsid w:val="00EE1B79"/>
    <w:pPr>
      <w:numPr>
        <w:numId w:val="10"/>
      </w:numPr>
      <w:ind w:left="1134" w:hanging="567"/>
      <w:jc w:val="both"/>
    </w:pPr>
    <w:rPr>
      <w:rFonts w:ascii="Times New Roman" w:eastAsia="Times New Roman" w:hAnsi="Times New Roman" w:cs="Arial"/>
      <w:color w:val="000000"/>
      <w:szCs w:val="28"/>
      <w:lang w:eastAsia="ru-RU"/>
    </w:rPr>
  </w:style>
  <w:style w:type="paragraph" w:customStyle="1" w:styleId="af2">
    <w:name w:val="рисунок"/>
    <w:next w:val="af3"/>
    <w:qFormat/>
    <w:rsid w:val="00FA7D4F"/>
    <w:pPr>
      <w:keepNext/>
      <w:spacing w:line="360" w:lineRule="auto"/>
      <w:jc w:val="center"/>
    </w:pPr>
    <w:rPr>
      <w:rFonts w:ascii="Times New Roman" w:eastAsia="Times New Roman" w:hAnsi="Times New Roman" w:cs="Times New Roman"/>
      <w:color w:val="000000"/>
      <w:lang w:eastAsia="ru-RU"/>
    </w:rPr>
  </w:style>
  <w:style w:type="paragraph" w:customStyle="1" w:styleId="af3">
    <w:name w:val="!!_рисунок_название"/>
    <w:next w:val="af1"/>
    <w:rsid w:val="005923F4"/>
    <w:pPr>
      <w:spacing w:before="60" w:after="120" w:line="360" w:lineRule="auto"/>
      <w:contextualSpacing/>
      <w:jc w:val="center"/>
    </w:pPr>
    <w:rPr>
      <w:rFonts w:ascii="Times New Roman" w:eastAsia="Times New Roman" w:hAnsi="Times New Roman" w:cs="Times New Roman"/>
      <w:sz w:val="28"/>
      <w:lang w:eastAsia="ru-RU"/>
    </w:rPr>
  </w:style>
  <w:style w:type="paragraph" w:customStyle="1" w:styleId="af4">
    <w:name w:val="!!_сноска"/>
    <w:rsid w:val="005923F4"/>
    <w:pPr>
      <w:spacing w:line="360" w:lineRule="auto"/>
      <w:jc w:val="both"/>
    </w:pPr>
    <w:rPr>
      <w:rFonts w:ascii="Times New Roman" w:eastAsia="Times New Roman" w:hAnsi="Times New Roman" w:cs="Arial"/>
      <w:color w:val="000000"/>
      <w:sz w:val="20"/>
      <w:szCs w:val="28"/>
      <w:lang w:eastAsia="ru-RU"/>
    </w:rPr>
  </w:style>
  <w:style w:type="paragraph" w:customStyle="1" w:styleId="af5">
    <w:name w:val="Стиль !_основной + полужирный"/>
    <w:basedOn w:val="af1"/>
    <w:rsid w:val="005923F4"/>
    <w:pPr>
      <w:spacing w:before="100" w:beforeAutospacing="1" w:after="100" w:afterAutospacing="1"/>
    </w:pPr>
    <w:rPr>
      <w:b/>
      <w:bCs/>
    </w:rPr>
  </w:style>
  <w:style w:type="paragraph" w:customStyle="1" w:styleId="af6">
    <w:name w:val="Стиль !_основной + курсив"/>
    <w:basedOn w:val="af1"/>
    <w:rsid w:val="005923F4"/>
    <w:rPr>
      <w:i/>
      <w:iCs/>
    </w:rPr>
  </w:style>
  <w:style w:type="paragraph" w:styleId="34">
    <w:name w:val="Body Text Indent 3"/>
    <w:basedOn w:val="a1"/>
    <w:link w:val="35"/>
    <w:rsid w:val="005923F4"/>
    <w:pPr>
      <w:spacing w:after="120"/>
      <w:ind w:left="283"/>
    </w:pPr>
    <w:rPr>
      <w:sz w:val="16"/>
      <w:szCs w:val="16"/>
    </w:rPr>
  </w:style>
  <w:style w:type="character" w:customStyle="1" w:styleId="35">
    <w:name w:val="Основной текст с отступом 3 Знак"/>
    <w:basedOn w:val="a2"/>
    <w:link w:val="34"/>
    <w:rsid w:val="005923F4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7">
    <w:name w:val="Block Text"/>
    <w:basedOn w:val="a1"/>
    <w:rsid w:val="005923F4"/>
    <w:pPr>
      <w:shd w:val="clear" w:color="auto" w:fill="FFFFFF"/>
      <w:spacing w:before="120"/>
      <w:ind w:left="11" w:right="51" w:firstLine="720"/>
    </w:pPr>
    <w:rPr>
      <w:sz w:val="28"/>
      <w:szCs w:val="24"/>
    </w:rPr>
  </w:style>
  <w:style w:type="paragraph" w:styleId="af8">
    <w:name w:val="Normal (Web)"/>
    <w:basedOn w:val="a1"/>
    <w:uiPriority w:val="99"/>
    <w:rsid w:val="005923F4"/>
    <w:pPr>
      <w:spacing w:before="100" w:beforeAutospacing="1" w:after="100" w:afterAutospacing="1"/>
    </w:pPr>
    <w:rPr>
      <w:szCs w:val="24"/>
    </w:rPr>
  </w:style>
  <w:style w:type="paragraph" w:styleId="af9">
    <w:name w:val="caption"/>
    <w:basedOn w:val="a1"/>
    <w:next w:val="a1"/>
    <w:uiPriority w:val="99"/>
    <w:rsid w:val="005923F4"/>
    <w:pPr>
      <w:shd w:val="clear" w:color="auto" w:fill="FFFFFF"/>
      <w:jc w:val="center"/>
    </w:pPr>
    <w:rPr>
      <w:sz w:val="28"/>
      <w:szCs w:val="24"/>
    </w:rPr>
  </w:style>
  <w:style w:type="paragraph" w:styleId="z-">
    <w:name w:val="HTML Bottom of Form"/>
    <w:basedOn w:val="a1"/>
    <w:next w:val="a1"/>
    <w:link w:val="z-0"/>
    <w:hidden/>
    <w:rsid w:val="005923F4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Конец формы Знак"/>
    <w:basedOn w:val="a2"/>
    <w:link w:val="z-"/>
    <w:rsid w:val="005923F4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HTML">
    <w:name w:val="HTML Preformatted"/>
    <w:basedOn w:val="a1"/>
    <w:link w:val="HTML0"/>
    <w:uiPriority w:val="99"/>
    <w:rsid w:val="005923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</w:rPr>
  </w:style>
  <w:style w:type="character" w:customStyle="1" w:styleId="HTML0">
    <w:name w:val="Стандартный HTML Знак"/>
    <w:basedOn w:val="a2"/>
    <w:link w:val="HTML"/>
    <w:uiPriority w:val="99"/>
    <w:rsid w:val="005923F4"/>
    <w:rPr>
      <w:rFonts w:ascii="Arial Unicode MS" w:eastAsia="Arial Unicode MS" w:hAnsi="Arial Unicode MS" w:cs="Arial Unicode MS"/>
      <w:sz w:val="20"/>
      <w:szCs w:val="20"/>
      <w:lang w:eastAsia="ru-RU"/>
    </w:rPr>
  </w:style>
  <w:style w:type="paragraph" w:customStyle="1" w:styleId="colth">
    <w:name w:val="colth"/>
    <w:aliases w:val="fybt"/>
    <w:rsid w:val="00EB7FC9"/>
    <w:pPr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customStyle="1" w:styleId="afa">
    <w:name w:val="!_таблица"/>
    <w:basedOn w:val="colth"/>
    <w:next w:val="af1"/>
    <w:rsid w:val="005923F4"/>
    <w:pPr>
      <w:spacing w:after="120"/>
      <w:jc w:val="center"/>
    </w:pPr>
  </w:style>
  <w:style w:type="paragraph" w:customStyle="1" w:styleId="13">
    <w:name w:val="!_таблица_шапка_1"/>
    <w:basedOn w:val="colth"/>
    <w:next w:val="a1"/>
    <w:rsid w:val="005923F4"/>
    <w:pPr>
      <w:keepNext/>
      <w:jc w:val="center"/>
    </w:pPr>
  </w:style>
  <w:style w:type="paragraph" w:customStyle="1" w:styleId="28">
    <w:name w:val="!_таблица_шапка_2"/>
    <w:basedOn w:val="colth"/>
    <w:next w:val="afa"/>
    <w:rsid w:val="005923F4"/>
    <w:pPr>
      <w:keepNext/>
      <w:jc w:val="right"/>
    </w:pPr>
  </w:style>
  <w:style w:type="character" w:styleId="afb">
    <w:name w:val="Strong"/>
    <w:basedOn w:val="a2"/>
    <w:qFormat/>
    <w:rsid w:val="005923F4"/>
    <w:rPr>
      <w:b/>
      <w:bCs/>
    </w:rPr>
  </w:style>
  <w:style w:type="paragraph" w:customStyle="1" w:styleId="afc">
    <w:name w:val="Лаб_марк_список"/>
    <w:basedOn w:val="afd"/>
    <w:next w:val="afd"/>
    <w:rsid w:val="005923F4"/>
    <w:pPr>
      <w:tabs>
        <w:tab w:val="num" w:pos="360"/>
      </w:tabs>
      <w:ind w:left="360" w:hanging="360"/>
    </w:pPr>
  </w:style>
  <w:style w:type="paragraph" w:customStyle="1" w:styleId="afd">
    <w:name w:val="Лаб_обычный"/>
    <w:basedOn w:val="a1"/>
    <w:rsid w:val="005923F4"/>
    <w:pPr>
      <w:ind w:firstLine="567"/>
    </w:pPr>
    <w:rPr>
      <w:sz w:val="28"/>
      <w:lang w:eastAsia="en-US"/>
    </w:rPr>
  </w:style>
  <w:style w:type="paragraph" w:customStyle="1" w:styleId="0">
    <w:name w:val="Заголовок 0"/>
    <w:basedOn w:val="1"/>
    <w:next w:val="a1"/>
    <w:rsid w:val="005923F4"/>
    <w:pPr>
      <w:pageBreakBefore/>
      <w:suppressAutoHyphens/>
      <w:overflowPunct w:val="0"/>
      <w:autoSpaceDE w:val="0"/>
      <w:autoSpaceDN w:val="0"/>
      <w:adjustRightInd w:val="0"/>
      <w:spacing w:before="240" w:after="60"/>
      <w:textAlignment w:val="baseline"/>
    </w:pPr>
    <w:rPr>
      <w:rFonts w:ascii="Arial" w:hAnsi="Arial"/>
      <w:kern w:val="28"/>
      <w:sz w:val="28"/>
      <w:lang w:eastAsia="en-US"/>
    </w:rPr>
  </w:style>
  <w:style w:type="paragraph" w:customStyle="1" w:styleId="02">
    <w:name w:val="Заголовок 0_2"/>
    <w:basedOn w:val="20"/>
    <w:next w:val="afd"/>
    <w:rsid w:val="005923F4"/>
    <w:pPr>
      <w:suppressAutoHyphens/>
      <w:spacing w:before="120" w:after="120"/>
      <w:jc w:val="center"/>
    </w:pPr>
    <w:rPr>
      <w:rFonts w:cs="Times New Roman"/>
      <w:bCs w:val="0"/>
      <w:i/>
      <w:iCs w:val="0"/>
      <w:caps/>
      <w:szCs w:val="20"/>
      <w:lang w:eastAsia="en-US"/>
    </w:rPr>
  </w:style>
  <w:style w:type="paragraph" w:customStyle="1" w:styleId="afe">
    <w:name w:val="Лаб_Заг пункта"/>
    <w:basedOn w:val="a1"/>
    <w:next w:val="afd"/>
    <w:rsid w:val="005923F4"/>
    <w:pPr>
      <w:keepNext/>
      <w:suppressAutoHyphens/>
      <w:spacing w:before="240" w:after="120"/>
    </w:pPr>
    <w:rPr>
      <w:rFonts w:ascii="Arial" w:hAnsi="Arial"/>
      <w:b/>
      <w:sz w:val="28"/>
      <w:u w:val="single"/>
      <w:lang w:eastAsia="en-US"/>
    </w:rPr>
  </w:style>
  <w:style w:type="paragraph" w:customStyle="1" w:styleId="aff">
    <w:name w:val="!!_текст_программа"/>
    <w:autoRedefine/>
    <w:rsid w:val="005923F4"/>
    <w:pPr>
      <w:overflowPunct w:val="0"/>
      <w:autoSpaceDE w:val="0"/>
      <w:autoSpaceDN w:val="0"/>
      <w:adjustRightInd w:val="0"/>
      <w:spacing w:before="120" w:after="240"/>
      <w:ind w:left="709"/>
      <w:contextualSpacing/>
      <w:textAlignment w:val="baseline"/>
    </w:pPr>
    <w:rPr>
      <w:rFonts w:ascii="Courier New" w:eastAsia="Times New Roman" w:hAnsi="Courier New" w:cs="Times New Roman"/>
      <w:szCs w:val="20"/>
      <w:lang w:eastAsia="ru-RU"/>
    </w:rPr>
  </w:style>
  <w:style w:type="paragraph" w:customStyle="1" w:styleId="Coding">
    <w:name w:val="Coding"/>
    <w:basedOn w:val="a1"/>
    <w:autoRedefine/>
    <w:rsid w:val="005923F4"/>
    <w:pPr>
      <w:ind w:firstLine="709"/>
    </w:pPr>
    <w:rPr>
      <w:rFonts w:ascii="Arial" w:hAnsi="Arial"/>
      <w:b/>
      <w:szCs w:val="26"/>
      <w:lang w:val="en-US"/>
    </w:rPr>
  </w:style>
  <w:style w:type="paragraph" w:customStyle="1" w:styleId="14">
    <w:name w:val="Заголовок оглавления1"/>
    <w:basedOn w:val="1"/>
    <w:next w:val="a1"/>
    <w:rsid w:val="005923F4"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eastAsia="en-US"/>
    </w:rPr>
  </w:style>
  <w:style w:type="paragraph" w:customStyle="1" w:styleId="aff0">
    <w:name w:val="подзаголовок"/>
    <w:qFormat/>
    <w:rsid w:val="0029244C"/>
    <w:pPr>
      <w:keepNext/>
      <w:jc w:val="center"/>
    </w:pPr>
    <w:rPr>
      <w:rFonts w:ascii="Times New Roman" w:eastAsia="Times New Roman" w:hAnsi="Times New Roman" w:cs="Arial"/>
      <w:b/>
      <w:snapToGrid w:val="0"/>
      <w:color w:val="000000"/>
      <w:szCs w:val="28"/>
      <w:lang w:eastAsia="ru-RU"/>
    </w:rPr>
  </w:style>
  <w:style w:type="paragraph" w:styleId="aff1">
    <w:name w:val="footnote text"/>
    <w:basedOn w:val="a1"/>
    <w:link w:val="aff2"/>
    <w:semiHidden/>
    <w:rsid w:val="005923F4"/>
    <w:rPr>
      <w:sz w:val="20"/>
    </w:rPr>
  </w:style>
  <w:style w:type="character" w:customStyle="1" w:styleId="aff2">
    <w:name w:val="Текст сноски Знак"/>
    <w:basedOn w:val="a2"/>
    <w:link w:val="aff1"/>
    <w:semiHidden/>
    <w:rsid w:val="005923F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5">
    <w:name w:val="index 1"/>
    <w:basedOn w:val="a1"/>
    <w:next w:val="a1"/>
    <w:autoRedefine/>
    <w:semiHidden/>
    <w:rsid w:val="005923F4"/>
    <w:pPr>
      <w:tabs>
        <w:tab w:val="right" w:leader="dot" w:pos="4448"/>
      </w:tabs>
      <w:ind w:left="240" w:hanging="240"/>
    </w:pPr>
    <w:rPr>
      <w:noProof/>
      <w:sz w:val="28"/>
      <w:szCs w:val="18"/>
    </w:rPr>
  </w:style>
  <w:style w:type="paragraph" w:styleId="61">
    <w:name w:val="index 6"/>
    <w:basedOn w:val="a1"/>
    <w:next w:val="a1"/>
    <w:autoRedefine/>
    <w:semiHidden/>
    <w:rsid w:val="005923F4"/>
    <w:pPr>
      <w:ind w:left="1440" w:hanging="240"/>
    </w:pPr>
    <w:rPr>
      <w:sz w:val="28"/>
      <w:szCs w:val="18"/>
    </w:rPr>
  </w:style>
  <w:style w:type="paragraph" w:styleId="91">
    <w:name w:val="index 9"/>
    <w:basedOn w:val="a1"/>
    <w:next w:val="a1"/>
    <w:autoRedefine/>
    <w:semiHidden/>
    <w:rsid w:val="005923F4"/>
    <w:pPr>
      <w:ind w:left="2160" w:hanging="240"/>
    </w:pPr>
    <w:rPr>
      <w:sz w:val="28"/>
      <w:szCs w:val="18"/>
    </w:rPr>
  </w:style>
  <w:style w:type="character" w:customStyle="1" w:styleId="aff3">
    <w:name w:val="Схема документа Знак"/>
    <w:basedOn w:val="a2"/>
    <w:link w:val="aff4"/>
    <w:semiHidden/>
    <w:rsid w:val="005923F4"/>
    <w:rPr>
      <w:rFonts w:ascii="Tahoma" w:eastAsia="Times New Roman" w:hAnsi="Tahoma" w:cs="Tahoma"/>
      <w:sz w:val="16"/>
      <w:szCs w:val="16"/>
      <w:lang w:eastAsia="ru-RU"/>
    </w:rPr>
  </w:style>
  <w:style w:type="paragraph" w:styleId="aff4">
    <w:name w:val="Document Map"/>
    <w:basedOn w:val="a1"/>
    <w:link w:val="aff3"/>
    <w:semiHidden/>
    <w:unhideWhenUsed/>
    <w:rsid w:val="005923F4"/>
    <w:rPr>
      <w:rFonts w:ascii="Tahoma" w:hAnsi="Tahoma" w:cs="Tahoma"/>
      <w:sz w:val="16"/>
      <w:szCs w:val="16"/>
    </w:rPr>
  </w:style>
  <w:style w:type="paragraph" w:customStyle="1" w:styleId="2">
    <w:name w:val="!!_маркированный2"/>
    <w:basedOn w:val="a0"/>
    <w:rsid w:val="005923F4"/>
    <w:pPr>
      <w:numPr>
        <w:ilvl w:val="1"/>
      </w:numPr>
      <w:tabs>
        <w:tab w:val="clear" w:pos="709"/>
        <w:tab w:val="left" w:pos="1418"/>
      </w:tabs>
      <w:ind w:left="709" w:firstLine="425"/>
    </w:pPr>
  </w:style>
  <w:style w:type="character" w:customStyle="1" w:styleId="aff5">
    <w:name w:val="!!_текст_основной Знак"/>
    <w:basedOn w:val="a2"/>
    <w:rsid w:val="005923F4"/>
    <w:rPr>
      <w:rFonts w:cs="Arial"/>
      <w:color w:val="000000"/>
      <w:sz w:val="28"/>
      <w:szCs w:val="28"/>
      <w:lang w:val="ru-RU" w:eastAsia="ru-RU" w:bidi="ar-SA"/>
    </w:rPr>
  </w:style>
  <w:style w:type="character" w:styleId="HTML1">
    <w:name w:val="HTML Typewriter"/>
    <w:basedOn w:val="a2"/>
    <w:unhideWhenUsed/>
    <w:rsid w:val="005923F4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5923F4"/>
    <w:pPr>
      <w:autoSpaceDE w:val="0"/>
      <w:autoSpaceDN w:val="0"/>
      <w:adjustRightInd w:val="0"/>
      <w:spacing w:line="360" w:lineRule="auto"/>
      <w:ind w:left="2149" w:hanging="357"/>
      <w:jc w:val="both"/>
    </w:pPr>
    <w:rPr>
      <w:rFonts w:ascii="Times New Roman" w:eastAsia="Times New Roman" w:hAnsi="Times New Roman" w:cs="Times New Roman"/>
      <w:color w:val="000000"/>
      <w:lang w:eastAsia="ru-RU"/>
    </w:rPr>
  </w:style>
  <w:style w:type="paragraph" w:customStyle="1" w:styleId="H3">
    <w:name w:val="H3"/>
    <w:basedOn w:val="a1"/>
    <w:next w:val="a1"/>
    <w:rsid w:val="005923F4"/>
    <w:pPr>
      <w:keepNext/>
      <w:spacing w:before="100" w:after="100"/>
      <w:outlineLvl w:val="3"/>
    </w:pPr>
    <w:rPr>
      <w:b/>
      <w:snapToGrid w:val="0"/>
      <w:sz w:val="28"/>
    </w:rPr>
  </w:style>
  <w:style w:type="paragraph" w:customStyle="1" w:styleId="H1">
    <w:name w:val="H1"/>
    <w:basedOn w:val="a1"/>
    <w:next w:val="a1"/>
    <w:rsid w:val="005923F4"/>
    <w:pPr>
      <w:keepNext/>
      <w:spacing w:before="100" w:after="100"/>
      <w:outlineLvl w:val="1"/>
    </w:pPr>
    <w:rPr>
      <w:b/>
      <w:snapToGrid w:val="0"/>
      <w:kern w:val="36"/>
      <w:sz w:val="48"/>
    </w:rPr>
  </w:style>
  <w:style w:type="character" w:styleId="aff6">
    <w:name w:val="Hyperlink"/>
    <w:basedOn w:val="a2"/>
    <w:uiPriority w:val="99"/>
    <w:rsid w:val="005923F4"/>
    <w:rPr>
      <w:color w:val="0000FF"/>
      <w:u w:val="single"/>
    </w:rPr>
  </w:style>
  <w:style w:type="paragraph" w:customStyle="1" w:styleId="H2">
    <w:name w:val="H2"/>
    <w:basedOn w:val="a1"/>
    <w:next w:val="a1"/>
    <w:rsid w:val="005923F4"/>
    <w:pPr>
      <w:keepNext/>
      <w:spacing w:before="100" w:after="100"/>
      <w:outlineLvl w:val="2"/>
    </w:pPr>
    <w:rPr>
      <w:b/>
      <w:snapToGrid w:val="0"/>
      <w:sz w:val="36"/>
    </w:rPr>
  </w:style>
  <w:style w:type="paragraph" w:styleId="41">
    <w:name w:val="toc 4"/>
    <w:basedOn w:val="a1"/>
    <w:next w:val="a1"/>
    <w:autoRedefine/>
    <w:rsid w:val="005923F4"/>
    <w:pPr>
      <w:ind w:left="720"/>
    </w:pPr>
  </w:style>
  <w:style w:type="paragraph" w:styleId="81">
    <w:name w:val="toc 8"/>
    <w:basedOn w:val="a1"/>
    <w:next w:val="a1"/>
    <w:autoRedefine/>
    <w:semiHidden/>
    <w:rsid w:val="005923F4"/>
    <w:pPr>
      <w:ind w:left="1680"/>
    </w:pPr>
  </w:style>
  <w:style w:type="paragraph" w:customStyle="1" w:styleId="aff7">
    <w:name w:val="!!_текст_по_центру"/>
    <w:rsid w:val="005923F4"/>
    <w:pPr>
      <w:spacing w:line="360" w:lineRule="auto"/>
      <w:jc w:val="center"/>
    </w:pPr>
    <w:rPr>
      <w:rFonts w:ascii="Times New Roman" w:eastAsia="Times New Roman" w:hAnsi="Times New Roman" w:cs="Arial"/>
      <w:color w:val="000000"/>
      <w:sz w:val="28"/>
      <w:szCs w:val="28"/>
      <w:lang w:eastAsia="ru-RU"/>
    </w:rPr>
  </w:style>
  <w:style w:type="character" w:customStyle="1" w:styleId="aff8">
    <w:name w:val="!_основной Знак"/>
    <w:basedOn w:val="a2"/>
    <w:rsid w:val="005923F4"/>
    <w:rPr>
      <w:rFonts w:cs="Arial"/>
      <w:color w:val="000000"/>
      <w:sz w:val="28"/>
      <w:szCs w:val="28"/>
      <w:lang w:val="ru-RU" w:eastAsia="ru-RU" w:bidi="ar-SA"/>
    </w:rPr>
  </w:style>
  <w:style w:type="paragraph" w:customStyle="1" w:styleId="aff9">
    <w:name w:val="!_рисунок"/>
    <w:basedOn w:val="a1"/>
    <w:next w:val="a1"/>
    <w:rsid w:val="005923F4"/>
    <w:pPr>
      <w:keepNext/>
      <w:jc w:val="center"/>
    </w:pPr>
    <w:rPr>
      <w:color w:val="000000"/>
      <w:sz w:val="28"/>
      <w:szCs w:val="24"/>
    </w:rPr>
  </w:style>
  <w:style w:type="paragraph" w:customStyle="1" w:styleId="affa">
    <w:name w:val="!_рисунок_название"/>
    <w:basedOn w:val="a1"/>
    <w:next w:val="aff7"/>
    <w:autoRedefine/>
    <w:rsid w:val="005923F4"/>
    <w:pPr>
      <w:autoSpaceDE w:val="0"/>
      <w:autoSpaceDN w:val="0"/>
      <w:adjustRightInd w:val="0"/>
      <w:spacing w:before="120" w:after="120"/>
      <w:jc w:val="center"/>
    </w:pPr>
    <w:rPr>
      <w:caps/>
      <w:sz w:val="28"/>
      <w:szCs w:val="28"/>
    </w:rPr>
  </w:style>
  <w:style w:type="character" w:customStyle="1" w:styleId="affb">
    <w:name w:val="Стиль !_основной + полужирный Знак"/>
    <w:basedOn w:val="aff8"/>
    <w:rsid w:val="005923F4"/>
    <w:rPr>
      <w:rFonts w:cs="Arial"/>
      <w:b/>
      <w:bCs/>
      <w:color w:val="000000"/>
      <w:sz w:val="28"/>
      <w:szCs w:val="28"/>
      <w:lang w:val="ru-RU" w:eastAsia="ru-RU" w:bidi="ar-SA"/>
    </w:rPr>
  </w:style>
  <w:style w:type="character" w:customStyle="1" w:styleId="affc">
    <w:name w:val="Стиль !_основной + курсив Знак"/>
    <w:basedOn w:val="aff8"/>
    <w:rsid w:val="005923F4"/>
    <w:rPr>
      <w:rFonts w:cs="Arial"/>
      <w:i/>
      <w:iCs/>
      <w:color w:val="000000"/>
      <w:sz w:val="28"/>
      <w:szCs w:val="28"/>
      <w:lang w:val="ru-RU" w:eastAsia="ru-RU" w:bidi="ar-SA"/>
    </w:rPr>
  </w:style>
  <w:style w:type="paragraph" w:customStyle="1" w:styleId="affd">
    <w:name w:val="Оглавление"/>
    <w:basedOn w:val="41"/>
    <w:rsid w:val="005923F4"/>
    <w:pPr>
      <w:tabs>
        <w:tab w:val="right" w:leader="dot" w:pos="9360"/>
      </w:tabs>
      <w:ind w:left="0"/>
    </w:pPr>
    <w:rPr>
      <w:color w:val="000000"/>
      <w:sz w:val="28"/>
      <w:szCs w:val="28"/>
    </w:rPr>
  </w:style>
  <w:style w:type="character" w:customStyle="1" w:styleId="defin1">
    <w:name w:val="defin1"/>
    <w:basedOn w:val="a2"/>
    <w:rsid w:val="005923F4"/>
    <w:rPr>
      <w:rFonts w:ascii="Arial" w:hAnsi="Arial" w:cs="Arial" w:hint="default"/>
      <w:b/>
      <w:bCs/>
      <w:color w:val="996633"/>
    </w:rPr>
  </w:style>
  <w:style w:type="character" w:customStyle="1" w:styleId="mw-headline">
    <w:name w:val="mw-headline"/>
    <w:basedOn w:val="a2"/>
    <w:rsid w:val="005923F4"/>
  </w:style>
  <w:style w:type="character" w:customStyle="1" w:styleId="editsection1">
    <w:name w:val="editsection1"/>
    <w:basedOn w:val="a2"/>
    <w:rsid w:val="005923F4"/>
  </w:style>
  <w:style w:type="paragraph" w:customStyle="1" w:styleId="ill">
    <w:name w:val="ill"/>
    <w:basedOn w:val="a1"/>
    <w:rsid w:val="005923F4"/>
    <w:pPr>
      <w:ind w:firstLine="450"/>
    </w:pPr>
    <w:rPr>
      <w:sz w:val="17"/>
      <w:szCs w:val="17"/>
    </w:rPr>
  </w:style>
  <w:style w:type="paragraph" w:customStyle="1" w:styleId="rvps17">
    <w:name w:val="rvps17"/>
    <w:basedOn w:val="a1"/>
    <w:rsid w:val="005923F4"/>
    <w:pPr>
      <w:spacing w:before="100" w:beforeAutospacing="1" w:after="100" w:afterAutospacing="1"/>
    </w:pPr>
    <w:rPr>
      <w:szCs w:val="24"/>
    </w:rPr>
  </w:style>
  <w:style w:type="character" w:customStyle="1" w:styleId="rvts11">
    <w:name w:val="rvts11"/>
    <w:basedOn w:val="a2"/>
    <w:rsid w:val="005923F4"/>
  </w:style>
  <w:style w:type="character" w:customStyle="1" w:styleId="rvts9">
    <w:name w:val="rvts9"/>
    <w:basedOn w:val="a2"/>
    <w:rsid w:val="005923F4"/>
  </w:style>
  <w:style w:type="character" w:customStyle="1" w:styleId="keyworddef1">
    <w:name w:val="keyword_def1"/>
    <w:basedOn w:val="a2"/>
    <w:rsid w:val="005923F4"/>
    <w:rPr>
      <w:b/>
      <w:bCs/>
      <w:i/>
      <w:iCs/>
    </w:rPr>
  </w:style>
  <w:style w:type="character" w:customStyle="1" w:styleId="keyword1">
    <w:name w:val="keyword1"/>
    <w:basedOn w:val="a2"/>
    <w:rsid w:val="005923F4"/>
    <w:rPr>
      <w:i/>
      <w:iCs/>
    </w:rPr>
  </w:style>
  <w:style w:type="character" w:customStyle="1" w:styleId="editsection">
    <w:name w:val="editsection"/>
    <w:basedOn w:val="a2"/>
    <w:rsid w:val="005923F4"/>
  </w:style>
  <w:style w:type="character" w:customStyle="1" w:styleId="texample1">
    <w:name w:val="texample1"/>
    <w:basedOn w:val="a2"/>
    <w:rsid w:val="005923F4"/>
    <w:rPr>
      <w:rFonts w:ascii="Courier New" w:hAnsi="Courier New" w:cs="Courier New" w:hint="default"/>
      <w:color w:val="8B0000"/>
    </w:rPr>
  </w:style>
  <w:style w:type="paragraph" w:customStyle="1" w:styleId="bodytxt">
    <w:name w:val="bodytxt"/>
    <w:basedOn w:val="a1"/>
    <w:rsid w:val="005923F4"/>
    <w:pPr>
      <w:spacing w:before="100" w:beforeAutospacing="1" w:after="100" w:afterAutospacing="1"/>
    </w:pPr>
    <w:rPr>
      <w:rFonts w:ascii="Tahoma" w:eastAsia="Arial Unicode MS" w:hAnsi="Tahoma" w:cs="Tahoma"/>
      <w:color w:val="111111"/>
      <w:sz w:val="36"/>
      <w:szCs w:val="36"/>
    </w:rPr>
  </w:style>
  <w:style w:type="paragraph" w:styleId="affe">
    <w:name w:val="Plain Text"/>
    <w:basedOn w:val="a1"/>
    <w:link w:val="afff"/>
    <w:rsid w:val="005923F4"/>
    <w:rPr>
      <w:rFonts w:ascii="Courier New" w:hAnsi="Courier New"/>
      <w:sz w:val="20"/>
    </w:rPr>
  </w:style>
  <w:style w:type="character" w:customStyle="1" w:styleId="afff">
    <w:name w:val="Текст Знак"/>
    <w:basedOn w:val="a2"/>
    <w:link w:val="affe"/>
    <w:rsid w:val="005923F4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Style1">
    <w:name w:val="Style 1"/>
    <w:basedOn w:val="a1"/>
    <w:rsid w:val="005923F4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Cs w:val="24"/>
    </w:rPr>
  </w:style>
  <w:style w:type="character" w:customStyle="1" w:styleId="afff0">
    <w:name w:val="!!_текст_подзаголовок Знак"/>
    <w:basedOn w:val="aff5"/>
    <w:rsid w:val="005923F4"/>
    <w:rPr>
      <w:rFonts w:cs="Arial"/>
      <w:b/>
      <w:snapToGrid w:val="0"/>
      <w:color w:val="000000"/>
      <w:sz w:val="28"/>
      <w:szCs w:val="28"/>
      <w:lang w:val="ru-RU" w:eastAsia="ru-RU" w:bidi="ar-SA"/>
    </w:rPr>
  </w:style>
  <w:style w:type="character" w:customStyle="1" w:styleId="afff1">
    <w:name w:val="Текст выноски Знак"/>
    <w:basedOn w:val="a2"/>
    <w:link w:val="afff2"/>
    <w:semiHidden/>
    <w:rsid w:val="005923F4"/>
    <w:rPr>
      <w:rFonts w:ascii="Tahoma" w:eastAsia="Times New Roman" w:hAnsi="Tahoma" w:cs="Tahoma"/>
      <w:sz w:val="16"/>
      <w:szCs w:val="16"/>
      <w:lang w:eastAsia="ru-RU"/>
    </w:rPr>
  </w:style>
  <w:style w:type="paragraph" w:styleId="afff2">
    <w:name w:val="Balloon Text"/>
    <w:basedOn w:val="a1"/>
    <w:link w:val="afff1"/>
    <w:semiHidden/>
    <w:unhideWhenUsed/>
    <w:rsid w:val="005923F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f3">
    <w:name w:val="!!_маркированный Знак"/>
    <w:basedOn w:val="a2"/>
    <w:rsid w:val="005923F4"/>
    <w:rPr>
      <w:rFonts w:cs="Arial"/>
      <w:color w:val="000000"/>
      <w:sz w:val="28"/>
      <w:szCs w:val="28"/>
      <w:lang w:val="ru-RU" w:eastAsia="ru-RU" w:bidi="ar-SA"/>
    </w:rPr>
  </w:style>
  <w:style w:type="character" w:customStyle="1" w:styleId="29">
    <w:name w:val="!!_маркированный2 Знак"/>
    <w:basedOn w:val="afff3"/>
    <w:rsid w:val="005923F4"/>
    <w:rPr>
      <w:rFonts w:cs="Arial"/>
      <w:color w:val="000000"/>
      <w:sz w:val="28"/>
      <w:szCs w:val="28"/>
      <w:lang w:val="ru-RU" w:eastAsia="ru-RU" w:bidi="ar-SA"/>
    </w:rPr>
  </w:style>
  <w:style w:type="paragraph" w:customStyle="1" w:styleId="16">
    <w:name w:val="Указатель1"/>
    <w:basedOn w:val="a1"/>
    <w:rsid w:val="00445113"/>
    <w:pPr>
      <w:widowControl w:val="0"/>
      <w:suppressLineNumbers/>
      <w:suppressAutoHyphens/>
      <w:spacing w:line="240" w:lineRule="auto"/>
      <w:ind w:left="0" w:firstLine="0"/>
      <w:jc w:val="lef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paragraph" w:styleId="afff4">
    <w:name w:val="List Paragraph"/>
    <w:basedOn w:val="a1"/>
    <w:uiPriority w:val="34"/>
    <w:qFormat/>
    <w:rsid w:val="00B000C4"/>
    <w:pPr>
      <w:ind w:left="720"/>
      <w:contextualSpacing/>
    </w:pPr>
  </w:style>
  <w:style w:type="paragraph" w:customStyle="1" w:styleId="afff5">
    <w:name w:val="Содержимое таблицы"/>
    <w:basedOn w:val="a1"/>
    <w:rsid w:val="006F3E66"/>
    <w:pPr>
      <w:widowControl w:val="0"/>
      <w:suppressLineNumbers/>
      <w:suppressAutoHyphens/>
      <w:spacing w:line="240" w:lineRule="auto"/>
      <w:ind w:left="0" w:firstLine="0"/>
      <w:jc w:val="lef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paragraph" w:customStyle="1" w:styleId="Textbody">
    <w:name w:val="Text body"/>
    <w:basedOn w:val="a1"/>
    <w:rsid w:val="00076EE6"/>
    <w:pPr>
      <w:widowControl w:val="0"/>
      <w:suppressAutoHyphens/>
      <w:autoSpaceDN w:val="0"/>
      <w:spacing w:after="120" w:line="240" w:lineRule="auto"/>
      <w:ind w:left="0" w:firstLine="0"/>
      <w:jc w:val="left"/>
      <w:textAlignment w:val="baseline"/>
    </w:pPr>
    <w:rPr>
      <w:rFonts w:eastAsia="Droid Sans Fallback" w:cs="Lohit Hindi"/>
      <w:kern w:val="3"/>
      <w:szCs w:val="24"/>
      <w:lang w:eastAsia="zh-CN" w:bidi="hi-IN"/>
    </w:rPr>
  </w:style>
  <w:style w:type="character" w:customStyle="1" w:styleId="-">
    <w:name w:val="Интернет-ссылка"/>
    <w:rsid w:val="00955F9D"/>
    <w:rPr>
      <w:color w:val="000080"/>
      <w:u w:val="single"/>
    </w:rPr>
  </w:style>
  <w:style w:type="paragraph" w:customStyle="1" w:styleId="17">
    <w:name w:val="Обычный1"/>
    <w:rsid w:val="00955F9D"/>
    <w:pPr>
      <w:spacing w:line="276" w:lineRule="auto"/>
    </w:pPr>
    <w:rPr>
      <w:rFonts w:ascii="Arial" w:eastAsia="Arial" w:hAnsi="Arial" w:cs="Arial"/>
      <w:color w:val="000000"/>
      <w:sz w:val="22"/>
      <w:szCs w:val="22"/>
      <w:lang w:eastAsia="ru-RU"/>
    </w:rPr>
  </w:style>
  <w:style w:type="character" w:customStyle="1" w:styleId="apple-converted-space">
    <w:name w:val="apple-converted-space"/>
    <w:rsid w:val="00A47533"/>
  </w:style>
  <w:style w:type="table" w:customStyle="1" w:styleId="TableNormal">
    <w:name w:val="Table Normal"/>
    <w:rsid w:val="002D444D"/>
    <w:pPr>
      <w:spacing w:line="276" w:lineRule="auto"/>
    </w:pPr>
    <w:rPr>
      <w:rFonts w:ascii="Arial" w:eastAsia="Arial" w:hAnsi="Arial" w:cs="Arial"/>
      <w:color w:val="000000"/>
      <w:sz w:val="22"/>
      <w:szCs w:val="2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StrongEmphasis">
    <w:name w:val="Strong Emphasis"/>
    <w:rsid w:val="00A03325"/>
    <w:rPr>
      <w:b/>
      <w:bCs/>
    </w:rPr>
  </w:style>
  <w:style w:type="character" w:styleId="afff6">
    <w:name w:val="Emphasis"/>
    <w:basedOn w:val="a2"/>
    <w:qFormat/>
    <w:rsid w:val="0035536D"/>
    <w:rPr>
      <w:i/>
      <w:iCs/>
    </w:rPr>
  </w:style>
  <w:style w:type="character" w:styleId="HTML2">
    <w:name w:val="HTML Code"/>
    <w:basedOn w:val="a2"/>
    <w:uiPriority w:val="99"/>
    <w:unhideWhenUsed/>
    <w:rsid w:val="00BE57F9"/>
    <w:rPr>
      <w:rFonts w:ascii="Courier New" w:eastAsia="Times New Roman" w:hAnsi="Courier New" w:cs="Courier New"/>
      <w:sz w:val="20"/>
      <w:szCs w:val="20"/>
    </w:rPr>
  </w:style>
  <w:style w:type="character" w:customStyle="1" w:styleId="hljs-name">
    <w:name w:val="hljs-name"/>
    <w:basedOn w:val="a2"/>
    <w:rsid w:val="005B53DC"/>
  </w:style>
  <w:style w:type="character" w:customStyle="1" w:styleId="hljs-comment">
    <w:name w:val="hljs-comment"/>
    <w:basedOn w:val="a2"/>
    <w:rsid w:val="005B53DC"/>
  </w:style>
  <w:style w:type="character" w:customStyle="1" w:styleId="hljs-string">
    <w:name w:val="hljs-string"/>
    <w:basedOn w:val="a2"/>
    <w:rsid w:val="005B53DC"/>
  </w:style>
  <w:style w:type="paragraph" w:customStyle="1" w:styleId="ListContents">
    <w:name w:val="List Contents"/>
    <w:basedOn w:val="a1"/>
    <w:rsid w:val="00114F2B"/>
    <w:pPr>
      <w:widowControl w:val="0"/>
      <w:suppressAutoHyphens/>
      <w:autoSpaceDN w:val="0"/>
      <w:spacing w:line="240" w:lineRule="auto"/>
      <w:ind w:left="567" w:firstLine="0"/>
      <w:jc w:val="left"/>
      <w:textAlignment w:val="baseline"/>
    </w:pPr>
    <w:rPr>
      <w:rFonts w:ascii="Liberation Serif" w:eastAsia="Droid Sans Fallback" w:hAnsi="Liberation Serif" w:cs="FreeSans"/>
      <w:kern w:val="3"/>
      <w:szCs w:val="24"/>
      <w:lang w:eastAsia="zh-CN" w:bidi="hi-IN"/>
    </w:rPr>
  </w:style>
  <w:style w:type="paragraph" w:customStyle="1" w:styleId="TableContents">
    <w:name w:val="Table Contents"/>
    <w:basedOn w:val="a1"/>
    <w:rsid w:val="00114F2B"/>
    <w:pPr>
      <w:widowControl w:val="0"/>
      <w:suppressLineNumbers/>
      <w:suppressAutoHyphens/>
      <w:autoSpaceDN w:val="0"/>
      <w:spacing w:line="240" w:lineRule="auto"/>
      <w:ind w:left="0" w:firstLine="0"/>
      <w:jc w:val="left"/>
      <w:textAlignment w:val="baseline"/>
    </w:pPr>
    <w:rPr>
      <w:rFonts w:ascii="Liberation Serif" w:eastAsia="Droid Sans Fallback" w:hAnsi="Liberation Serif" w:cs="FreeSans"/>
      <w:kern w:val="3"/>
      <w:szCs w:val="24"/>
      <w:lang w:eastAsia="zh-CN" w:bidi="hi-IN"/>
    </w:rPr>
  </w:style>
  <w:style w:type="character" w:styleId="afff7">
    <w:name w:val="annotation reference"/>
    <w:basedOn w:val="a2"/>
    <w:uiPriority w:val="99"/>
    <w:unhideWhenUsed/>
    <w:rsid w:val="00EE13EA"/>
    <w:rPr>
      <w:sz w:val="16"/>
      <w:szCs w:val="16"/>
    </w:rPr>
  </w:style>
  <w:style w:type="paragraph" w:styleId="afff8">
    <w:name w:val="annotation text"/>
    <w:basedOn w:val="a1"/>
    <w:link w:val="afff9"/>
    <w:uiPriority w:val="99"/>
    <w:unhideWhenUsed/>
    <w:rsid w:val="00EE13EA"/>
    <w:pPr>
      <w:spacing w:after="200" w:line="240" w:lineRule="auto"/>
      <w:ind w:left="0" w:firstLine="0"/>
      <w:jc w:val="left"/>
    </w:pPr>
    <w:rPr>
      <w:rFonts w:asciiTheme="minorHAnsi" w:eastAsiaTheme="minorHAnsi" w:hAnsiTheme="minorHAnsi" w:cstheme="minorBidi"/>
      <w:sz w:val="20"/>
      <w:lang w:eastAsia="en-US"/>
    </w:rPr>
  </w:style>
  <w:style w:type="character" w:customStyle="1" w:styleId="afff9">
    <w:name w:val="Текст примечания Знак"/>
    <w:basedOn w:val="a2"/>
    <w:link w:val="afff8"/>
    <w:uiPriority w:val="99"/>
    <w:rsid w:val="00EE13EA"/>
    <w:rPr>
      <w:sz w:val="20"/>
      <w:szCs w:val="20"/>
    </w:rPr>
  </w:style>
  <w:style w:type="table" w:styleId="afffa">
    <w:name w:val="Table Grid"/>
    <w:basedOn w:val="a3"/>
    <w:uiPriority w:val="59"/>
    <w:rsid w:val="00EE13EA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ln">
    <w:name w:val="pln"/>
    <w:basedOn w:val="a2"/>
    <w:rsid w:val="0025624D"/>
  </w:style>
  <w:style w:type="character" w:customStyle="1" w:styleId="typ">
    <w:name w:val="typ"/>
    <w:basedOn w:val="a2"/>
    <w:rsid w:val="0025624D"/>
  </w:style>
  <w:style w:type="character" w:customStyle="1" w:styleId="pun">
    <w:name w:val="pun"/>
    <w:basedOn w:val="a2"/>
    <w:rsid w:val="0025624D"/>
  </w:style>
  <w:style w:type="character" w:customStyle="1" w:styleId="afffb">
    <w:name w:val="Исходный текст"/>
    <w:rsid w:val="00457C10"/>
    <w:rPr>
      <w:rFonts w:ascii="Liberation Mono" w:eastAsia="Droid Sans Fallback" w:hAnsi="Liberation Mono" w:cs="Liberation Mono"/>
    </w:rPr>
  </w:style>
  <w:style w:type="paragraph" w:customStyle="1" w:styleId="afffc">
    <w:name w:val="Заголовок таблицы"/>
    <w:basedOn w:val="afff5"/>
    <w:rsid w:val="00457C10"/>
    <w:pPr>
      <w:jc w:val="center"/>
    </w:pPr>
    <w:rPr>
      <w:b/>
      <w:bCs/>
    </w:rPr>
  </w:style>
  <w:style w:type="paragraph" w:customStyle="1" w:styleId="afffd">
    <w:name w:val="Текст в заданном формате"/>
    <w:basedOn w:val="a1"/>
    <w:rsid w:val="00457C10"/>
    <w:pPr>
      <w:widowControl w:val="0"/>
      <w:suppressAutoHyphens/>
      <w:spacing w:line="240" w:lineRule="auto"/>
      <w:ind w:left="0" w:firstLine="0"/>
      <w:jc w:val="left"/>
    </w:pPr>
    <w:rPr>
      <w:rFonts w:ascii="Liberation Mono" w:eastAsia="Droid Sans Fallback" w:hAnsi="Liberation Mono" w:cs="Liberation Mono"/>
      <w:kern w:val="1"/>
      <w:sz w:val="20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8C51C6-0B7C-44AF-BD47-E453339D9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2072</TotalTime>
  <Pages>4</Pages>
  <Words>858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Alexey Fedorov</dc:creator>
  <cp:lastModifiedBy>8180991</cp:lastModifiedBy>
  <cp:revision>39</cp:revision>
  <cp:lastPrinted>2017-05-18T12:18:00Z</cp:lastPrinted>
  <dcterms:created xsi:type="dcterms:W3CDTF">2017-03-29T11:18:00Z</dcterms:created>
  <dcterms:modified xsi:type="dcterms:W3CDTF">2020-09-29T08:40:00Z</dcterms:modified>
</cp:coreProperties>
</file>